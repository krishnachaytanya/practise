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BDFA" w14:textId="6257FD17" w:rsidR="00CA44B8" w:rsidRPr="00CA44B8" w:rsidRDefault="00CA44B8" w:rsidP="00E66B6E">
      <w:pPr>
        <w:tabs>
          <w:tab w:val="right" w:pos="9360"/>
        </w:tabs>
        <w:rPr>
          <w:rFonts w:asciiTheme="minorHAnsi" w:hAnsiTheme="minorHAnsi" w:cstheme="minorHAnsi"/>
          <w:cap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359"/>
      </w:tblGrid>
      <w:tr w:rsidR="00CA44B8" w:rsidRPr="00D71242" w14:paraId="194DA9C8" w14:textId="77777777" w:rsidTr="00AA417F">
        <w:trPr>
          <w:trHeight w:val="779"/>
          <w:jc w:val="center"/>
        </w:trPr>
        <w:tc>
          <w:tcPr>
            <w:tcW w:w="5359" w:type="dxa"/>
          </w:tcPr>
          <w:p w14:paraId="55BCE594" w14:textId="5356BCD5" w:rsidR="00CA44B8" w:rsidRPr="00D71242" w:rsidRDefault="00CA44B8" w:rsidP="00AA417F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  <w:r w:rsidRPr="00D71242">
              <w:rPr>
                <w:rFonts w:asciiTheme="minorHAnsi" w:hAnsiTheme="minorHAnsi" w:cstheme="minorHAnsi"/>
                <w:sz w:val="36"/>
                <w:szCs w:val="36"/>
                <w:lang w:val="it-IT"/>
              </w:rPr>
              <w:t>MAHESH KUMAR</w:t>
            </w:r>
            <w:r w:rsidR="00BC686F">
              <w:rPr>
                <w:rFonts w:asciiTheme="minorHAnsi" w:hAnsiTheme="minorHAnsi" w:cstheme="minorHAnsi"/>
                <w:sz w:val="36"/>
                <w:szCs w:val="36"/>
                <w:lang w:val="it-IT"/>
              </w:rPr>
              <w:t xml:space="preserve"> YEDLAPALLI</w:t>
            </w:r>
          </w:p>
        </w:tc>
        <w:tc>
          <w:tcPr>
            <w:tcW w:w="5359" w:type="dxa"/>
          </w:tcPr>
          <w:p w14:paraId="4AC03CBA" w14:textId="22BD6754" w:rsidR="00CA44B8" w:rsidRPr="00D71242" w:rsidRDefault="00CA44B8" w:rsidP="00AA417F">
            <w:pPr>
              <w:ind w:left="-547"/>
              <w:jc w:val="right"/>
              <w:rPr>
                <w:rFonts w:asciiTheme="minorHAnsi" w:hAnsiTheme="minorHAnsi" w:cstheme="minorHAnsi"/>
                <w:b/>
                <w:i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  <w:lang w:val="it-IT"/>
              </w:rPr>
              <w:t xml:space="preserve">Portland, </w:t>
            </w:r>
            <w:r w:rsidR="00A35317">
              <w:rPr>
                <w:rFonts w:asciiTheme="minorHAnsi" w:hAnsiTheme="minorHAnsi" w:cstheme="minorHAnsi"/>
                <w:b/>
                <w:i/>
                <w:sz w:val="24"/>
                <w:szCs w:val="24"/>
                <w:lang w:val="it-IT"/>
              </w:rPr>
              <w:t>OR</w:t>
            </w:r>
          </w:p>
          <w:p w14:paraId="4BE67CDE" w14:textId="736EFB1F" w:rsidR="00CA44B8" w:rsidRPr="00D71242" w:rsidRDefault="00CA44B8" w:rsidP="00AA417F">
            <w:pPr>
              <w:ind w:left="-540"/>
              <w:jc w:val="right"/>
              <w:rPr>
                <w:rFonts w:asciiTheme="minorHAnsi" w:hAnsiTheme="minorHAnsi" w:cstheme="minorHAnsi"/>
                <w:i/>
                <w:sz w:val="24"/>
                <w:szCs w:val="24"/>
                <w:lang w:val="it-IT"/>
              </w:rPr>
            </w:pPr>
            <w:r w:rsidRPr="00D71242">
              <w:rPr>
                <w:rFonts w:asciiTheme="minorHAnsi" w:hAnsiTheme="minorHAnsi" w:cstheme="minorHAnsi"/>
                <w:i/>
                <w:sz w:val="24"/>
                <w:szCs w:val="24"/>
                <w:lang w:val="it-IT"/>
              </w:rPr>
              <w:t xml:space="preserve">(937) </w:t>
            </w:r>
            <w:r w:rsidR="00EE0D5B">
              <w:rPr>
                <w:rFonts w:asciiTheme="minorHAnsi" w:hAnsiTheme="minorHAnsi" w:cstheme="minorHAnsi"/>
                <w:i/>
                <w:sz w:val="24"/>
                <w:szCs w:val="24"/>
                <w:lang w:val="it-IT"/>
              </w:rPr>
              <w:t>303</w:t>
            </w:r>
            <w:r w:rsidRPr="00D71242">
              <w:rPr>
                <w:rFonts w:asciiTheme="minorHAnsi" w:hAnsiTheme="minorHAnsi" w:cstheme="minorHAnsi"/>
                <w:i/>
                <w:sz w:val="24"/>
                <w:szCs w:val="24"/>
                <w:lang w:val="it-IT"/>
              </w:rPr>
              <w:t>-</w:t>
            </w:r>
            <w:r w:rsidR="00EE0D5B">
              <w:rPr>
                <w:rFonts w:asciiTheme="minorHAnsi" w:hAnsiTheme="minorHAnsi" w:cstheme="minorHAnsi"/>
                <w:i/>
                <w:sz w:val="24"/>
                <w:szCs w:val="24"/>
                <w:lang w:val="it-IT"/>
              </w:rPr>
              <w:t>7037</w:t>
            </w:r>
          </w:p>
          <w:p w14:paraId="64512D8F" w14:textId="0205558C" w:rsidR="00CA44B8" w:rsidRPr="00D71242" w:rsidRDefault="00905396" w:rsidP="00AA417F">
            <w:pPr>
              <w:ind w:left="-540"/>
              <w:jc w:val="right"/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lang w:val="it-IT"/>
              </w:rPr>
              <w:t>m</w:t>
            </w:r>
            <w:r w:rsidR="00CA44B8" w:rsidRPr="00D71242"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lang w:val="it-IT"/>
              </w:rPr>
              <w:t>ahesh</w:t>
            </w:r>
            <w:r w:rsidR="00545F25"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lang w:val="it-IT"/>
              </w:rPr>
              <w:t>kumaryedlapalli</w:t>
            </w:r>
            <w:r w:rsidR="00545F25" w:rsidRPr="00D71242"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lang w:val="it-IT"/>
              </w:rPr>
              <w:t xml:space="preserve"> </w:t>
            </w:r>
            <w:r w:rsidR="00CA44B8" w:rsidRPr="00D71242">
              <w:rPr>
                <w:rFonts w:asciiTheme="minorHAnsi" w:hAnsiTheme="minorHAnsi" w:cstheme="minorHAnsi"/>
                <w:i/>
                <w:color w:val="548DD4" w:themeColor="text2" w:themeTint="99"/>
                <w:sz w:val="24"/>
                <w:szCs w:val="24"/>
                <w:lang w:val="it-IT"/>
              </w:rPr>
              <w:t>@gmail.com</w:t>
            </w:r>
          </w:p>
        </w:tc>
      </w:tr>
    </w:tbl>
    <w:p w14:paraId="7C92730E" w14:textId="2E4F0A38" w:rsidR="004A75F2" w:rsidRPr="00DE0F88" w:rsidRDefault="004A75F2" w:rsidP="0028210E">
      <w:pPr>
        <w:pBdr>
          <w:top w:val="single" w:sz="12" w:space="1" w:color="auto"/>
        </w:pBd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49961C1" w14:textId="5F7D6389" w:rsidR="00B914B3" w:rsidRPr="00DE0F88" w:rsidRDefault="00B914B3" w:rsidP="00B914B3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DE0F88">
        <w:rPr>
          <w:rFonts w:asciiTheme="minorHAnsi" w:hAnsiTheme="minorHAnsi" w:cstheme="minorHAnsi"/>
          <w:i/>
          <w:sz w:val="24"/>
          <w:szCs w:val="24"/>
        </w:rPr>
        <w:t xml:space="preserve">Enthusiastic </w:t>
      </w:r>
      <w:r w:rsidR="004E6981" w:rsidRPr="00DE0F88">
        <w:rPr>
          <w:rFonts w:asciiTheme="minorHAnsi" w:hAnsiTheme="minorHAnsi" w:cstheme="minorHAnsi"/>
          <w:i/>
          <w:sz w:val="24"/>
          <w:szCs w:val="24"/>
        </w:rPr>
        <w:t xml:space="preserve"> AEM </w:t>
      </w:r>
      <w:r w:rsidRPr="00DE0F88">
        <w:rPr>
          <w:rFonts w:asciiTheme="minorHAnsi" w:hAnsiTheme="minorHAnsi" w:cstheme="minorHAnsi"/>
          <w:i/>
          <w:sz w:val="24"/>
          <w:szCs w:val="24"/>
        </w:rPr>
        <w:t xml:space="preserve">Developer with hard-skills in AEM, Java/J2EE programming, Database Knowledge. Exposed to advanced technologies as part of a multi-level engineering certification program sponsored at a federal level. Able to break down large complex problems into logical parts to accelerate solution development. Pivotal resource accustomed to learning quickly and in delivering expectations as a team player or independently. </w:t>
      </w:r>
    </w:p>
    <w:p w14:paraId="1ED055F6" w14:textId="020D2BD1" w:rsidR="00A70289" w:rsidRPr="00595E7F" w:rsidRDefault="00A70289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Experience in </w:t>
      </w:r>
      <w:r w:rsidR="00D54CE6">
        <w:rPr>
          <w:rFonts w:asciiTheme="minorHAnsi" w:hAnsiTheme="minorHAnsi" w:cstheme="minorHAnsi"/>
        </w:rPr>
        <w:t xml:space="preserve">Gathering requirements, </w:t>
      </w:r>
      <w:r w:rsidRPr="00595E7F">
        <w:rPr>
          <w:rFonts w:asciiTheme="minorHAnsi" w:hAnsiTheme="minorHAnsi" w:cstheme="minorHAnsi"/>
        </w:rPr>
        <w:t xml:space="preserve">AEM Component development, Workflow development and integrating AEM with </w:t>
      </w:r>
      <w:r w:rsidRPr="00595E7F">
        <w:rPr>
          <w:rFonts w:asciiTheme="minorHAnsi" w:hAnsiTheme="minorHAnsi" w:cstheme="minorHAnsi"/>
          <w:noProof/>
        </w:rPr>
        <w:t>third</w:t>
      </w:r>
      <w:r w:rsidR="00154B01" w:rsidRPr="00595E7F">
        <w:rPr>
          <w:rFonts w:asciiTheme="minorHAnsi" w:hAnsiTheme="minorHAnsi" w:cstheme="minorHAnsi"/>
          <w:noProof/>
        </w:rPr>
        <w:t>-</w:t>
      </w:r>
      <w:r w:rsidRPr="00595E7F">
        <w:rPr>
          <w:rFonts w:asciiTheme="minorHAnsi" w:hAnsiTheme="minorHAnsi" w:cstheme="minorHAnsi"/>
          <w:noProof/>
        </w:rPr>
        <w:t>party</w:t>
      </w:r>
      <w:r w:rsidRPr="00595E7F">
        <w:rPr>
          <w:rFonts w:asciiTheme="minorHAnsi" w:hAnsiTheme="minorHAnsi" w:cstheme="minorHAnsi"/>
        </w:rPr>
        <w:t xml:space="preserve"> applications.</w:t>
      </w:r>
    </w:p>
    <w:p w14:paraId="16826C2E" w14:textId="066BE091" w:rsidR="00743CCB" w:rsidRPr="00595E7F" w:rsidRDefault="00743CCB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Experience working with different modules and tools of </w:t>
      </w:r>
      <w:r w:rsidRPr="00AC5C8D">
        <w:rPr>
          <w:rFonts w:asciiTheme="minorHAnsi" w:hAnsiTheme="minorHAnsi" w:cstheme="minorHAnsi"/>
          <w:b/>
        </w:rPr>
        <w:t xml:space="preserve">AEM, DAM, </w:t>
      </w:r>
      <w:proofErr w:type="spellStart"/>
      <w:r w:rsidRPr="00AC5C8D">
        <w:rPr>
          <w:rFonts w:asciiTheme="minorHAnsi" w:hAnsiTheme="minorHAnsi" w:cstheme="minorHAnsi"/>
          <w:b/>
        </w:rPr>
        <w:t>SiteAdmin</w:t>
      </w:r>
      <w:proofErr w:type="spellEnd"/>
      <w:r w:rsidR="00AC5C8D">
        <w:rPr>
          <w:rFonts w:asciiTheme="minorHAnsi" w:hAnsiTheme="minorHAnsi" w:cstheme="minorHAnsi"/>
          <w:b/>
        </w:rPr>
        <w:t xml:space="preserve">, and </w:t>
      </w:r>
      <w:r w:rsidRPr="00AC5C8D">
        <w:rPr>
          <w:rFonts w:asciiTheme="minorHAnsi" w:hAnsiTheme="minorHAnsi" w:cstheme="minorHAnsi"/>
          <w:b/>
        </w:rPr>
        <w:t>Workflow</w:t>
      </w:r>
      <w:r w:rsidR="009901DC">
        <w:rPr>
          <w:rFonts w:asciiTheme="minorHAnsi" w:hAnsiTheme="minorHAnsi" w:cstheme="minorHAnsi"/>
        </w:rPr>
        <w:t>.</w:t>
      </w:r>
    </w:p>
    <w:p w14:paraId="5B14D1D7" w14:textId="6DC111C4" w:rsidR="00743CCB" w:rsidRPr="00595E7F" w:rsidRDefault="00743CCB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Excellent understanding and experience on CQ foundation concepts – </w:t>
      </w:r>
      <w:r w:rsidRPr="00456D34">
        <w:rPr>
          <w:rFonts w:asciiTheme="minorHAnsi" w:hAnsiTheme="minorHAnsi" w:cstheme="minorHAnsi"/>
          <w:b/>
        </w:rPr>
        <w:t xml:space="preserve">JCR, Apache Sling, </w:t>
      </w:r>
      <w:r w:rsidRPr="00456D34">
        <w:rPr>
          <w:rFonts w:asciiTheme="minorHAnsi" w:hAnsiTheme="minorHAnsi" w:cstheme="minorHAnsi"/>
          <w:b/>
          <w:noProof/>
        </w:rPr>
        <w:t>OSG</w:t>
      </w:r>
      <w:r w:rsidR="00154B01" w:rsidRPr="00456D34">
        <w:rPr>
          <w:rFonts w:asciiTheme="minorHAnsi" w:hAnsiTheme="minorHAnsi" w:cstheme="minorHAnsi"/>
          <w:b/>
          <w:noProof/>
        </w:rPr>
        <w:t>i</w:t>
      </w:r>
      <w:r w:rsidR="00C83BF2" w:rsidRPr="00456D34">
        <w:rPr>
          <w:rFonts w:asciiTheme="minorHAnsi" w:hAnsiTheme="minorHAnsi" w:cstheme="minorHAnsi"/>
          <w:b/>
        </w:rPr>
        <w:t>,</w:t>
      </w:r>
      <w:r w:rsidRPr="00456D34">
        <w:rPr>
          <w:rFonts w:asciiTheme="minorHAnsi" w:hAnsiTheme="minorHAnsi" w:cstheme="minorHAnsi"/>
          <w:b/>
        </w:rPr>
        <w:t xml:space="preserve"> Felix console</w:t>
      </w:r>
      <w:r w:rsidR="00F715D4" w:rsidRPr="00595E7F">
        <w:rPr>
          <w:rFonts w:asciiTheme="minorHAnsi" w:hAnsiTheme="minorHAnsi" w:cstheme="minorHAnsi"/>
        </w:rPr>
        <w:t xml:space="preserve"> and, knowledge of release and deployment activities/lifecycle of products.</w:t>
      </w:r>
    </w:p>
    <w:p w14:paraId="65D7BFED" w14:textId="7132232E" w:rsidR="00FB6BE6" w:rsidRPr="00595E7F" w:rsidRDefault="00FB6BE6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Application Integration/Web services experience(</w:t>
      </w:r>
      <w:r w:rsidRPr="00B93DB6">
        <w:rPr>
          <w:rFonts w:asciiTheme="minorHAnsi" w:hAnsiTheme="minorHAnsi" w:cstheme="minorHAnsi"/>
          <w:b/>
        </w:rPr>
        <w:t>XML, REST, SOAP</w:t>
      </w:r>
      <w:r w:rsidRPr="00595E7F">
        <w:rPr>
          <w:rFonts w:asciiTheme="minorHAnsi" w:hAnsiTheme="minorHAnsi" w:cstheme="minorHAnsi"/>
        </w:rPr>
        <w:t xml:space="preserve"> &amp; messaging patterns).</w:t>
      </w:r>
    </w:p>
    <w:p w14:paraId="33B9F7AB" w14:textId="3B1B0543" w:rsidR="000A2040" w:rsidRDefault="002C2CA1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Experienced in developing custom Event Handler that </w:t>
      </w:r>
      <w:r w:rsidRPr="00595E7F">
        <w:rPr>
          <w:rFonts w:asciiTheme="minorHAnsi" w:hAnsiTheme="minorHAnsi" w:cstheme="minorHAnsi"/>
          <w:noProof/>
        </w:rPr>
        <w:t>responds</w:t>
      </w:r>
      <w:r w:rsidRPr="00595E7F">
        <w:rPr>
          <w:rFonts w:asciiTheme="minorHAnsi" w:hAnsiTheme="minorHAnsi" w:cstheme="minorHAnsi"/>
        </w:rPr>
        <w:t xml:space="preserve"> to an </w:t>
      </w:r>
      <w:r w:rsidRPr="00595E7F">
        <w:rPr>
          <w:rFonts w:asciiTheme="minorHAnsi" w:hAnsiTheme="minorHAnsi" w:cstheme="minorHAnsi"/>
          <w:noProof/>
        </w:rPr>
        <w:t>event</w:t>
      </w:r>
      <w:r w:rsidRPr="00595E7F">
        <w:rPr>
          <w:rFonts w:asciiTheme="minorHAnsi" w:hAnsiTheme="minorHAnsi" w:cstheme="minorHAnsi"/>
        </w:rPr>
        <w:t xml:space="preserve"> occurring and related components in </w:t>
      </w:r>
      <w:r w:rsidR="00B93DB6" w:rsidRPr="00B93DB6">
        <w:rPr>
          <w:rFonts w:asciiTheme="minorHAnsi" w:hAnsiTheme="minorHAnsi" w:cstheme="minorHAnsi"/>
          <w:b/>
        </w:rPr>
        <w:t>AEM</w:t>
      </w:r>
      <w:r w:rsidR="00B93DB6">
        <w:rPr>
          <w:rFonts w:asciiTheme="minorHAnsi" w:hAnsiTheme="minorHAnsi" w:cstheme="minorHAnsi"/>
        </w:rPr>
        <w:t>.</w:t>
      </w:r>
    </w:p>
    <w:p w14:paraId="170B0A47" w14:textId="58009C34" w:rsidR="003713BC" w:rsidRPr="00C8433D" w:rsidRDefault="003713BC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C8433D">
        <w:rPr>
          <w:rFonts w:asciiTheme="minorHAnsi" w:hAnsiTheme="minorHAnsi" w:cstheme="minorHAnsi"/>
        </w:rPr>
        <w:t xml:space="preserve">Experience in </w:t>
      </w:r>
      <w:r w:rsidRPr="00B93DB6">
        <w:rPr>
          <w:rFonts w:asciiTheme="minorHAnsi" w:hAnsiTheme="minorHAnsi" w:cstheme="minorHAnsi"/>
          <w:b/>
        </w:rPr>
        <w:t>AEM Workflow</w:t>
      </w:r>
      <w:r w:rsidRPr="00C8433D">
        <w:rPr>
          <w:rFonts w:asciiTheme="minorHAnsi" w:hAnsiTheme="minorHAnsi" w:cstheme="minorHAnsi"/>
        </w:rPr>
        <w:t xml:space="preserve"> development and integrating AEM with </w:t>
      </w:r>
      <w:r w:rsidRPr="00C8433D">
        <w:rPr>
          <w:rFonts w:asciiTheme="minorHAnsi" w:hAnsiTheme="minorHAnsi" w:cstheme="minorHAnsi"/>
          <w:noProof/>
        </w:rPr>
        <w:t>third-party</w:t>
      </w:r>
      <w:r w:rsidRPr="00C8433D">
        <w:rPr>
          <w:rFonts w:asciiTheme="minorHAnsi" w:hAnsiTheme="minorHAnsi" w:cstheme="minorHAnsi"/>
        </w:rPr>
        <w:t xml:space="preserve"> applications.</w:t>
      </w:r>
    </w:p>
    <w:p w14:paraId="2A755DEB" w14:textId="4168A5C9" w:rsidR="00EA0834" w:rsidRPr="00C8433D" w:rsidRDefault="00EA0834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C8433D">
        <w:rPr>
          <w:rFonts w:asciiTheme="minorHAnsi" w:hAnsiTheme="minorHAnsi" w:cstheme="minorHAnsi"/>
        </w:rPr>
        <w:t xml:space="preserve">Worked on different search implementations </w:t>
      </w:r>
      <w:proofErr w:type="spellStart"/>
      <w:r w:rsidRPr="00681B90">
        <w:rPr>
          <w:rFonts w:asciiTheme="minorHAnsi" w:hAnsiTheme="minorHAnsi" w:cstheme="minorHAnsi"/>
          <w:b/>
        </w:rPr>
        <w:t>Solr</w:t>
      </w:r>
      <w:proofErr w:type="spellEnd"/>
      <w:r w:rsidR="00186855">
        <w:rPr>
          <w:rFonts w:asciiTheme="minorHAnsi" w:hAnsiTheme="minorHAnsi" w:cstheme="minorHAnsi"/>
          <w:b/>
        </w:rPr>
        <w:t>,</w:t>
      </w:r>
      <w:r w:rsidRPr="00681B90">
        <w:rPr>
          <w:rFonts w:asciiTheme="minorHAnsi" w:hAnsiTheme="minorHAnsi" w:cstheme="minorHAnsi"/>
          <w:b/>
        </w:rPr>
        <w:t xml:space="preserve"> </w:t>
      </w:r>
      <w:proofErr w:type="spellStart"/>
      <w:r w:rsidR="00604B33" w:rsidRPr="00681B90">
        <w:rPr>
          <w:rFonts w:asciiTheme="minorHAnsi" w:hAnsiTheme="minorHAnsi" w:cstheme="minorHAnsi"/>
          <w:b/>
        </w:rPr>
        <w:t>Cludo</w:t>
      </w:r>
      <w:proofErr w:type="spellEnd"/>
      <w:r w:rsidR="00186855">
        <w:rPr>
          <w:rFonts w:asciiTheme="minorHAnsi" w:hAnsiTheme="minorHAnsi" w:cstheme="minorHAnsi"/>
          <w:b/>
        </w:rPr>
        <w:t xml:space="preserve"> and </w:t>
      </w:r>
      <w:proofErr w:type="spellStart"/>
      <w:r w:rsidR="00186855">
        <w:rPr>
          <w:rFonts w:asciiTheme="minorHAnsi" w:hAnsiTheme="minorHAnsi" w:cstheme="minorHAnsi"/>
          <w:b/>
        </w:rPr>
        <w:t>Sinequa</w:t>
      </w:r>
      <w:proofErr w:type="spellEnd"/>
      <w:r w:rsidRPr="00681B90">
        <w:rPr>
          <w:rFonts w:asciiTheme="minorHAnsi" w:hAnsiTheme="minorHAnsi" w:cstheme="minorHAnsi"/>
          <w:b/>
        </w:rPr>
        <w:t>.</w:t>
      </w:r>
    </w:p>
    <w:p w14:paraId="2A902E77" w14:textId="77777777" w:rsidR="002C2CA1" w:rsidRPr="00595E7F" w:rsidRDefault="002C2CA1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Assist operations team in application deployment to Stage and prod </w:t>
      </w:r>
      <w:r w:rsidRPr="00595E7F">
        <w:rPr>
          <w:rFonts w:asciiTheme="minorHAnsi" w:hAnsiTheme="minorHAnsi" w:cstheme="minorHAnsi"/>
          <w:noProof/>
        </w:rPr>
        <w:t>environments,</w:t>
      </w:r>
      <w:r w:rsidRPr="00595E7F">
        <w:rPr>
          <w:rFonts w:asciiTheme="minorHAnsi" w:hAnsiTheme="minorHAnsi" w:cstheme="minorHAnsi"/>
        </w:rPr>
        <w:t xml:space="preserve"> and migrations.</w:t>
      </w:r>
    </w:p>
    <w:p w14:paraId="07C712D1" w14:textId="43354DE7" w:rsidR="007E0732" w:rsidRDefault="002C2CA1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Knowledge of modern software engineering practices, such as Test Driven Development, Behavior Driven Development, </w:t>
      </w:r>
      <w:r w:rsidR="000A01FC">
        <w:rPr>
          <w:rFonts w:asciiTheme="minorHAnsi" w:hAnsiTheme="minorHAnsi" w:cstheme="minorHAnsi"/>
          <w:noProof/>
        </w:rPr>
        <w:t>C</w:t>
      </w:r>
      <w:r w:rsidRPr="000A01FC">
        <w:rPr>
          <w:rFonts w:asciiTheme="minorHAnsi" w:hAnsiTheme="minorHAnsi" w:cstheme="minorHAnsi"/>
          <w:noProof/>
        </w:rPr>
        <w:t>ontinuous</w:t>
      </w:r>
      <w:r w:rsidRPr="00595E7F">
        <w:rPr>
          <w:rFonts w:asciiTheme="minorHAnsi" w:hAnsiTheme="minorHAnsi" w:cstheme="minorHAnsi"/>
        </w:rPr>
        <w:t xml:space="preserve"> Integration(Jenkins, Maven).</w:t>
      </w:r>
    </w:p>
    <w:p w14:paraId="16DC7B65" w14:textId="1CD8204B" w:rsidR="004E3B13" w:rsidRDefault="004E3B13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Exposure in creating Adaptive forms using </w:t>
      </w:r>
      <w:r w:rsidRPr="005B2BDB">
        <w:rPr>
          <w:rFonts w:asciiTheme="minorHAnsi" w:hAnsiTheme="minorHAnsi" w:cstheme="minorHAnsi"/>
          <w:b/>
        </w:rPr>
        <w:t>AEM forms</w:t>
      </w:r>
      <w:r w:rsidR="008C3CFF">
        <w:rPr>
          <w:rFonts w:asciiTheme="minorHAnsi" w:hAnsiTheme="minorHAnsi" w:cstheme="minorHAnsi"/>
        </w:rPr>
        <w:t xml:space="preserve"> and, creating reports base on page details.</w:t>
      </w:r>
    </w:p>
    <w:p w14:paraId="2B7C8D87" w14:textId="42C59787" w:rsidR="002C2CA1" w:rsidRPr="00595E7F" w:rsidRDefault="007E0732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and recommend the new </w:t>
      </w:r>
      <w:r w:rsidR="000121B4">
        <w:rPr>
          <w:rFonts w:asciiTheme="minorHAnsi" w:hAnsiTheme="minorHAnsi" w:cstheme="minorHAnsi"/>
        </w:rPr>
        <w:t>features</w:t>
      </w:r>
      <w:r>
        <w:rPr>
          <w:rFonts w:asciiTheme="minorHAnsi" w:hAnsiTheme="minorHAnsi" w:cstheme="minorHAnsi"/>
        </w:rPr>
        <w:t xml:space="preserve"> in </w:t>
      </w:r>
      <w:r w:rsidR="000A01FC">
        <w:rPr>
          <w:rFonts w:asciiTheme="minorHAnsi" w:hAnsiTheme="minorHAnsi" w:cstheme="minorHAnsi"/>
        </w:rPr>
        <w:t xml:space="preserve">the </w:t>
      </w:r>
      <w:r w:rsidRPr="000A01FC">
        <w:rPr>
          <w:rFonts w:asciiTheme="minorHAnsi" w:hAnsiTheme="minorHAnsi" w:cstheme="minorHAnsi"/>
          <w:noProof/>
        </w:rPr>
        <w:t>Development</w:t>
      </w:r>
      <w:r>
        <w:rPr>
          <w:rFonts w:asciiTheme="minorHAnsi" w:hAnsiTheme="minorHAnsi" w:cstheme="minorHAnsi"/>
        </w:rPr>
        <w:t xml:space="preserve"> process</w:t>
      </w:r>
      <w:r w:rsidR="00F16AFE">
        <w:rPr>
          <w:rFonts w:asciiTheme="minorHAnsi" w:hAnsiTheme="minorHAnsi" w:cstheme="minorHAnsi"/>
        </w:rPr>
        <w:t>.</w:t>
      </w:r>
    </w:p>
    <w:p w14:paraId="3B5223DA" w14:textId="1C9CEC28" w:rsidR="00DF1CBA" w:rsidRPr="00595E7F" w:rsidRDefault="00DF1CBA" w:rsidP="00D62EE1">
      <w:pPr>
        <w:pStyle w:val="ListParagraph"/>
        <w:numPr>
          <w:ilvl w:val="0"/>
          <w:numId w:val="5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  <w:u w:val="single"/>
        </w:rPr>
      </w:pPr>
      <w:r w:rsidRPr="00595E7F">
        <w:rPr>
          <w:rFonts w:asciiTheme="minorHAnsi" w:hAnsiTheme="minorHAnsi" w:cstheme="minorHAnsi"/>
        </w:rPr>
        <w:t xml:space="preserve">Involvement in working with small and large groups with fruitful in addressing </w:t>
      </w:r>
      <w:r w:rsidRPr="00595E7F">
        <w:rPr>
          <w:rFonts w:asciiTheme="minorHAnsi" w:hAnsiTheme="minorHAnsi" w:cstheme="minorHAnsi"/>
          <w:noProof/>
        </w:rPr>
        <w:t>newly</w:t>
      </w:r>
      <w:r w:rsidRPr="00595E7F">
        <w:rPr>
          <w:rFonts w:asciiTheme="minorHAnsi" w:hAnsiTheme="minorHAnsi" w:cstheme="minorHAnsi"/>
        </w:rPr>
        <w:t xml:space="preserve"> specialized difficulties and discovering solutions to address the </w:t>
      </w:r>
      <w:r w:rsidR="00C55343">
        <w:rPr>
          <w:rFonts w:asciiTheme="minorHAnsi" w:hAnsiTheme="minorHAnsi" w:cstheme="minorHAnsi"/>
        </w:rPr>
        <w:t>requirements</w:t>
      </w:r>
      <w:r w:rsidRPr="00595E7F">
        <w:rPr>
          <w:rFonts w:asciiTheme="minorHAnsi" w:hAnsiTheme="minorHAnsi" w:cstheme="minorHAnsi"/>
        </w:rPr>
        <w:t xml:space="preserve"> of the client.</w:t>
      </w:r>
    </w:p>
    <w:p w14:paraId="20A93A72" w14:textId="483830F3" w:rsidR="000A30DC" w:rsidRDefault="00914DCD" w:rsidP="00D62EE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Well versed with Scrum methodology as </w:t>
      </w:r>
      <w:r w:rsidRPr="00595E7F">
        <w:rPr>
          <w:rFonts w:asciiTheme="minorHAnsi" w:hAnsiTheme="minorHAnsi" w:cstheme="minorHAnsi"/>
          <w:noProof/>
        </w:rPr>
        <w:t>a</w:t>
      </w:r>
      <w:r w:rsidR="00154B01" w:rsidRPr="00595E7F">
        <w:rPr>
          <w:rFonts w:asciiTheme="minorHAnsi" w:hAnsiTheme="minorHAnsi" w:cstheme="minorHAnsi"/>
          <w:noProof/>
        </w:rPr>
        <w:t>n</w:t>
      </w:r>
      <w:r w:rsidRPr="00595E7F">
        <w:rPr>
          <w:rFonts w:asciiTheme="minorHAnsi" w:hAnsiTheme="minorHAnsi" w:cstheme="minorHAnsi"/>
          <w:noProof/>
        </w:rPr>
        <w:t xml:space="preserve"> Agile</w:t>
      </w:r>
      <w:r w:rsidRPr="00595E7F">
        <w:rPr>
          <w:rFonts w:asciiTheme="minorHAnsi" w:hAnsiTheme="minorHAnsi" w:cstheme="minorHAnsi"/>
        </w:rPr>
        <w:t xml:space="preserve"> team member</w:t>
      </w:r>
      <w:r w:rsidR="00A07126" w:rsidRPr="00595E7F">
        <w:rPr>
          <w:rFonts w:asciiTheme="minorHAnsi" w:hAnsiTheme="minorHAnsi" w:cstheme="minorHAnsi"/>
        </w:rPr>
        <w:t>.</w:t>
      </w:r>
    </w:p>
    <w:p w14:paraId="2EBAC7F9" w14:textId="77777777" w:rsidR="000335A1" w:rsidRPr="00EB6540" w:rsidRDefault="000335A1" w:rsidP="000335A1">
      <w:pPr>
        <w:pStyle w:val="ListParagraph"/>
        <w:spacing w:after="160" w:line="259" w:lineRule="auto"/>
        <w:jc w:val="both"/>
        <w:rPr>
          <w:rFonts w:asciiTheme="minorHAnsi" w:hAnsiTheme="minorHAnsi" w:cstheme="minorHAnsi"/>
        </w:rPr>
      </w:pPr>
    </w:p>
    <w:p w14:paraId="7BA0642F" w14:textId="77777777" w:rsidR="00876336" w:rsidRPr="00595E7F" w:rsidRDefault="00876336" w:rsidP="00D84A22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mallCaps/>
          <w:spacing w:val="40"/>
          <w:sz w:val="24"/>
          <w:szCs w:val="24"/>
        </w:rPr>
      </w:pPr>
      <w:r w:rsidRPr="00595E7F">
        <w:rPr>
          <w:rFonts w:asciiTheme="minorHAnsi" w:hAnsiTheme="minorHAnsi" w:cstheme="minorHAnsi"/>
          <w:b/>
          <w:smallCaps/>
          <w:spacing w:val="40"/>
          <w:sz w:val="24"/>
          <w:szCs w:val="24"/>
        </w:rPr>
        <w:t>SKILLS</w:t>
      </w:r>
    </w:p>
    <w:p w14:paraId="53304F04" w14:textId="77777777" w:rsidR="00876336" w:rsidRPr="00595E7F" w:rsidRDefault="00876336" w:rsidP="00FB6FBE">
      <w:pPr>
        <w:spacing w:line="120" w:lineRule="auto"/>
        <w:jc w:val="both"/>
        <w:rPr>
          <w:rFonts w:asciiTheme="minorHAnsi" w:hAnsiTheme="minorHAnsi" w:cstheme="minorHAnsi"/>
          <w:b/>
          <w:smallCaps/>
          <w:spacing w:val="40"/>
          <w:sz w:val="24"/>
          <w:szCs w:val="24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695"/>
        <w:gridCol w:w="8100"/>
      </w:tblGrid>
      <w:tr w:rsidR="00CE0FDA" w:rsidRPr="009A53C4" w14:paraId="403596B5" w14:textId="77777777" w:rsidTr="00F6571E">
        <w:tc>
          <w:tcPr>
            <w:tcW w:w="2695" w:type="dxa"/>
            <w:vAlign w:val="center"/>
          </w:tcPr>
          <w:p w14:paraId="48ACBF7D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0" w:name="_Hlk524620802"/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Web/Application Servers</w:t>
            </w:r>
            <w:bookmarkEnd w:id="0"/>
          </w:p>
        </w:tc>
        <w:tc>
          <w:tcPr>
            <w:tcW w:w="8100" w:type="dxa"/>
          </w:tcPr>
          <w:p w14:paraId="263AFE2C" w14:textId="5352F505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Solr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Apache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Nutch</w:t>
            </w:r>
            <w:proofErr w:type="spellEnd"/>
            <w:r w:rsidR="00E5614D">
              <w:rPr>
                <w:rFonts w:asciiTheme="minorHAnsi" w:hAnsiTheme="minorHAnsi" w:cstheme="minorHAnsi"/>
                <w:sz w:val="24"/>
                <w:szCs w:val="24"/>
              </w:rPr>
              <w:t xml:space="preserve"> Crawler</w:t>
            </w:r>
          </w:p>
        </w:tc>
      </w:tr>
      <w:tr w:rsidR="00CE0FDA" w:rsidRPr="009A53C4" w14:paraId="43FD3119" w14:textId="77777777" w:rsidTr="00F6571E">
        <w:tc>
          <w:tcPr>
            <w:tcW w:w="2695" w:type="dxa"/>
            <w:vAlign w:val="center"/>
          </w:tcPr>
          <w:p w14:paraId="62E3647C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8100" w:type="dxa"/>
          </w:tcPr>
          <w:p w14:paraId="4892D4DE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Java, SQL</w:t>
            </w:r>
          </w:p>
        </w:tc>
      </w:tr>
      <w:tr w:rsidR="00CE0FDA" w:rsidRPr="009A53C4" w14:paraId="3938A795" w14:textId="77777777" w:rsidTr="00F6571E">
        <w:tc>
          <w:tcPr>
            <w:tcW w:w="2695" w:type="dxa"/>
            <w:vAlign w:val="center"/>
          </w:tcPr>
          <w:p w14:paraId="63516DDD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J2EE Technologies</w:t>
            </w:r>
          </w:p>
        </w:tc>
        <w:tc>
          <w:tcPr>
            <w:tcW w:w="8100" w:type="dxa"/>
          </w:tcPr>
          <w:p w14:paraId="45F092B3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Java Beans, Servlets, JSP, JDBC, EJB, JNDI, JMS</w:t>
            </w:r>
          </w:p>
        </w:tc>
      </w:tr>
      <w:tr w:rsidR="00CE0FDA" w:rsidRPr="009A53C4" w14:paraId="43505492" w14:textId="77777777" w:rsidTr="00F6571E">
        <w:tc>
          <w:tcPr>
            <w:tcW w:w="2695" w:type="dxa"/>
            <w:vAlign w:val="center"/>
          </w:tcPr>
          <w:p w14:paraId="4D81CEB4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IDE Tools</w:t>
            </w:r>
          </w:p>
        </w:tc>
        <w:tc>
          <w:tcPr>
            <w:tcW w:w="8100" w:type="dxa"/>
          </w:tcPr>
          <w:p w14:paraId="07E3A57D" w14:textId="1377F565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 xml:space="preserve">Eclipse, </w:t>
            </w:r>
            <w:r w:rsidR="00295778">
              <w:rPr>
                <w:rFonts w:asciiTheme="minorHAnsi" w:hAnsiTheme="minorHAnsi" w:cstheme="minorHAnsi"/>
                <w:sz w:val="24"/>
                <w:szCs w:val="24"/>
              </w:rPr>
              <w:t>IntelliJ</w:t>
            </w:r>
          </w:p>
        </w:tc>
      </w:tr>
      <w:tr w:rsidR="00CE0FDA" w:rsidRPr="009A53C4" w14:paraId="2BBE2491" w14:textId="77777777" w:rsidTr="00F6571E">
        <w:tc>
          <w:tcPr>
            <w:tcW w:w="2695" w:type="dxa"/>
            <w:vAlign w:val="center"/>
          </w:tcPr>
          <w:p w14:paraId="7BC94CA9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8100" w:type="dxa"/>
          </w:tcPr>
          <w:p w14:paraId="748EF79C" w14:textId="5A1842EF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 xml:space="preserve">Windows, </w:t>
            </w:r>
            <w:r w:rsidRPr="00515BE0">
              <w:rPr>
                <w:rFonts w:asciiTheme="minorHAnsi" w:hAnsiTheme="minorHAnsi" w:cstheme="minorHAnsi"/>
                <w:noProof/>
                <w:sz w:val="24"/>
                <w:szCs w:val="24"/>
              </w:rPr>
              <w:t>LINUX</w:t>
            </w:r>
          </w:p>
        </w:tc>
      </w:tr>
      <w:tr w:rsidR="00CE0FDA" w:rsidRPr="009A53C4" w14:paraId="1D258864" w14:textId="77777777" w:rsidTr="00F6571E">
        <w:tc>
          <w:tcPr>
            <w:tcW w:w="2695" w:type="dxa"/>
            <w:vAlign w:val="center"/>
          </w:tcPr>
          <w:p w14:paraId="388DA31F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Databases</w:t>
            </w:r>
          </w:p>
        </w:tc>
        <w:tc>
          <w:tcPr>
            <w:tcW w:w="8100" w:type="dxa"/>
          </w:tcPr>
          <w:p w14:paraId="2CB7AAF0" w14:textId="7B1117F3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 xml:space="preserve">Oracle, SQL, DB2, MYSQL, </w:t>
            </w:r>
            <w:r w:rsidR="00A06B85">
              <w:rPr>
                <w:rFonts w:asciiTheme="minorHAnsi" w:hAnsiTheme="minorHAnsi" w:cstheme="minorHAnsi"/>
                <w:sz w:val="24"/>
                <w:szCs w:val="24"/>
              </w:rPr>
              <w:t>MongoDB</w:t>
            </w:r>
          </w:p>
        </w:tc>
      </w:tr>
      <w:tr w:rsidR="00CE0FDA" w:rsidRPr="009A53C4" w14:paraId="713715F1" w14:textId="77777777" w:rsidTr="00F6571E">
        <w:tc>
          <w:tcPr>
            <w:tcW w:w="2695" w:type="dxa"/>
            <w:vAlign w:val="center"/>
          </w:tcPr>
          <w:p w14:paraId="43EE1794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Content-Management Systems</w:t>
            </w:r>
          </w:p>
        </w:tc>
        <w:tc>
          <w:tcPr>
            <w:tcW w:w="8100" w:type="dxa"/>
          </w:tcPr>
          <w:p w14:paraId="200B6BE6" w14:textId="5C4A288B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AEM 6.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, 6.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, AEM 6.0, CQ Tagging</w:t>
            </w:r>
          </w:p>
        </w:tc>
      </w:tr>
      <w:tr w:rsidR="00CE0FDA" w:rsidRPr="009A53C4" w14:paraId="3D175DDE" w14:textId="77777777" w:rsidTr="00F6571E">
        <w:tc>
          <w:tcPr>
            <w:tcW w:w="2695" w:type="dxa"/>
            <w:vAlign w:val="center"/>
          </w:tcPr>
          <w:p w14:paraId="6951B203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Version Control Tools</w:t>
            </w:r>
          </w:p>
        </w:tc>
        <w:tc>
          <w:tcPr>
            <w:tcW w:w="8100" w:type="dxa"/>
          </w:tcPr>
          <w:p w14:paraId="7E2719D8" w14:textId="473DA6AB" w:rsidR="00CE0FDA" w:rsidRPr="009A53C4" w:rsidRDefault="00A909E7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TFS, </w:t>
            </w:r>
            <w:r w:rsidR="00CE0FDA" w:rsidRPr="009A53C4">
              <w:rPr>
                <w:rFonts w:asciiTheme="minorHAnsi" w:hAnsiTheme="minorHAnsi" w:cstheme="minorHAnsi"/>
                <w:sz w:val="24"/>
                <w:szCs w:val="24"/>
              </w:rPr>
              <w:t>SVN, Git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Bitbucket</w:t>
            </w:r>
          </w:p>
        </w:tc>
      </w:tr>
      <w:tr w:rsidR="00CE0FDA" w:rsidRPr="009A53C4" w14:paraId="0105B2F5" w14:textId="77777777" w:rsidTr="00F6571E">
        <w:tc>
          <w:tcPr>
            <w:tcW w:w="2695" w:type="dxa"/>
            <w:vAlign w:val="center"/>
          </w:tcPr>
          <w:p w14:paraId="4478E4CA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Web Technologies</w:t>
            </w:r>
          </w:p>
        </w:tc>
        <w:tc>
          <w:tcPr>
            <w:tcW w:w="8100" w:type="dxa"/>
          </w:tcPr>
          <w:p w14:paraId="6CEDFCBC" w14:textId="4A7099DA" w:rsidR="00CE0FDA" w:rsidRPr="009A53C4" w:rsidRDefault="00C579E6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Sightly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CE0FDA" w:rsidRPr="009A53C4">
              <w:rPr>
                <w:rFonts w:asciiTheme="minorHAnsi" w:hAnsiTheme="minorHAnsi" w:cstheme="minorHAnsi"/>
                <w:sz w:val="24"/>
                <w:szCs w:val="24"/>
              </w:rPr>
              <w:t>HTML, CSS, JavaScript, jQuery, XML, JSP, AJAX.</w:t>
            </w:r>
          </w:p>
        </w:tc>
      </w:tr>
      <w:tr w:rsidR="00CE0FDA" w:rsidRPr="009A53C4" w14:paraId="5F251C73" w14:textId="77777777" w:rsidTr="00F6571E">
        <w:tc>
          <w:tcPr>
            <w:tcW w:w="2695" w:type="dxa"/>
            <w:vAlign w:val="center"/>
          </w:tcPr>
          <w:p w14:paraId="52AF21D1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b/>
                <w:sz w:val="24"/>
                <w:szCs w:val="24"/>
              </w:rPr>
              <w:t>Methodologies</w:t>
            </w:r>
          </w:p>
        </w:tc>
        <w:tc>
          <w:tcPr>
            <w:tcW w:w="8100" w:type="dxa"/>
          </w:tcPr>
          <w:p w14:paraId="23B12D57" w14:textId="77777777" w:rsidR="00CE0FDA" w:rsidRPr="009A53C4" w:rsidRDefault="00CE0FDA" w:rsidP="00FB6FBE">
            <w:pPr>
              <w:pStyle w:val="Body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A53C4">
              <w:rPr>
                <w:rFonts w:asciiTheme="minorHAnsi" w:hAnsiTheme="minorHAnsi" w:cstheme="minorHAnsi"/>
                <w:sz w:val="24"/>
                <w:szCs w:val="24"/>
              </w:rPr>
              <w:t>Agile, Waterfall.</w:t>
            </w:r>
          </w:p>
        </w:tc>
      </w:tr>
    </w:tbl>
    <w:p w14:paraId="32054B48" w14:textId="551151DF" w:rsidR="00CE0FDA" w:rsidRDefault="00CE0FDA" w:rsidP="00FB6FBE">
      <w:pPr>
        <w:spacing w:after="160" w:line="259" w:lineRule="auto"/>
        <w:jc w:val="both"/>
        <w:rPr>
          <w:rFonts w:asciiTheme="minorHAnsi" w:hAnsiTheme="minorHAnsi" w:cstheme="minorHAnsi"/>
        </w:rPr>
      </w:pPr>
    </w:p>
    <w:p w14:paraId="147EAFD5" w14:textId="77777777" w:rsidR="00003C5C" w:rsidRPr="00876336" w:rsidRDefault="00003C5C" w:rsidP="00FB6FBE">
      <w:pPr>
        <w:spacing w:after="160" w:line="259" w:lineRule="auto"/>
        <w:jc w:val="both"/>
        <w:rPr>
          <w:rFonts w:asciiTheme="minorHAnsi" w:hAnsiTheme="minorHAnsi" w:cstheme="minorHAnsi"/>
        </w:rPr>
      </w:pPr>
    </w:p>
    <w:p w14:paraId="4721989A" w14:textId="4036FE65" w:rsidR="00C52444" w:rsidRPr="00595E7F" w:rsidRDefault="00C52444" w:rsidP="00FB6FBE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mallCaps/>
          <w:spacing w:val="40"/>
          <w:sz w:val="24"/>
          <w:szCs w:val="24"/>
        </w:rPr>
      </w:pPr>
      <w:r w:rsidRPr="00595E7F">
        <w:rPr>
          <w:rFonts w:asciiTheme="minorHAnsi" w:hAnsiTheme="minorHAnsi" w:cstheme="minorHAnsi"/>
          <w:b/>
          <w:smallCaps/>
          <w:spacing w:val="40"/>
          <w:sz w:val="24"/>
          <w:szCs w:val="24"/>
        </w:rPr>
        <w:lastRenderedPageBreak/>
        <w:t>PROFESSIONAL EXPERIENCE</w:t>
      </w:r>
    </w:p>
    <w:p w14:paraId="45E1EEB3" w14:textId="2E467EE0" w:rsidR="007D64D0" w:rsidRPr="00595E7F" w:rsidRDefault="007D64D0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95E7F">
        <w:rPr>
          <w:rFonts w:asciiTheme="minorHAnsi" w:hAnsiTheme="minorHAnsi" w:cstheme="minorHAnsi"/>
          <w:b/>
          <w:sz w:val="24"/>
          <w:szCs w:val="24"/>
        </w:rPr>
        <w:t>AEM Developer</w:t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="00922A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D2BCD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E2B7C">
        <w:rPr>
          <w:rFonts w:asciiTheme="minorHAnsi" w:hAnsiTheme="minorHAnsi" w:cstheme="minorHAnsi"/>
          <w:b/>
          <w:sz w:val="24"/>
          <w:szCs w:val="24"/>
        </w:rPr>
        <w:t>April</w:t>
      </w:r>
      <w:r w:rsidRPr="00595E7F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8F7753" w:rsidRPr="00595E7F">
        <w:rPr>
          <w:rFonts w:asciiTheme="minorHAnsi" w:hAnsiTheme="minorHAnsi" w:cstheme="minorHAnsi"/>
          <w:b/>
          <w:sz w:val="24"/>
          <w:szCs w:val="24"/>
        </w:rPr>
        <w:t>8</w:t>
      </w:r>
      <w:r w:rsidRPr="00595E7F">
        <w:rPr>
          <w:rFonts w:asciiTheme="minorHAnsi" w:hAnsiTheme="minorHAnsi" w:cstheme="minorHAnsi"/>
          <w:b/>
          <w:sz w:val="24"/>
          <w:szCs w:val="24"/>
        </w:rPr>
        <w:t xml:space="preserve"> – Present</w:t>
      </w:r>
    </w:p>
    <w:p w14:paraId="078F3394" w14:textId="1960B868" w:rsidR="007D64D0" w:rsidRPr="00595E7F" w:rsidRDefault="007D64D0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95E7F">
        <w:rPr>
          <w:rFonts w:asciiTheme="minorHAnsi" w:hAnsiTheme="minorHAnsi" w:cstheme="minorHAnsi"/>
          <w:b/>
          <w:sz w:val="24"/>
          <w:szCs w:val="24"/>
        </w:rPr>
        <w:t>US Bank</w:t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  <w:t xml:space="preserve">               Portland, OR</w:t>
      </w:r>
    </w:p>
    <w:p w14:paraId="43F7F793" w14:textId="237A18B0" w:rsidR="00ED35D6" w:rsidRDefault="00ED35D6" w:rsidP="00FB6FBE">
      <w:pPr>
        <w:tabs>
          <w:tab w:val="righ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95E7F">
        <w:rPr>
          <w:rFonts w:asciiTheme="minorHAnsi" w:hAnsiTheme="minorHAnsi" w:cstheme="minorHAnsi"/>
          <w:sz w:val="24"/>
          <w:szCs w:val="24"/>
        </w:rPr>
        <w:t>Working on redesign, enhancement of a large internal application which has more personalized content for employees.</w:t>
      </w:r>
    </w:p>
    <w:p w14:paraId="1E11D0F6" w14:textId="3319E310" w:rsidR="003446A0" w:rsidRDefault="003446A0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3446A0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0328ACB1" w14:textId="57FD35DF" w:rsidR="002D3509" w:rsidRPr="00681B47" w:rsidRDefault="002D3509" w:rsidP="00FB6FBE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</w:rPr>
      </w:pPr>
      <w:r w:rsidRPr="00681B47">
        <w:rPr>
          <w:rFonts w:asciiTheme="minorHAnsi" w:hAnsiTheme="minorHAnsi" w:cstheme="minorHAnsi"/>
        </w:rPr>
        <w:t xml:space="preserve">Worked </w:t>
      </w:r>
      <w:r w:rsidR="00206EF7" w:rsidRPr="00681B47">
        <w:rPr>
          <w:rFonts w:asciiTheme="minorHAnsi" w:hAnsiTheme="minorHAnsi" w:cstheme="minorHAnsi"/>
        </w:rPr>
        <w:t>directly with the</w:t>
      </w:r>
      <w:r w:rsidRPr="00681B47">
        <w:rPr>
          <w:rFonts w:asciiTheme="minorHAnsi" w:hAnsiTheme="minorHAnsi" w:cstheme="minorHAnsi"/>
        </w:rPr>
        <w:t xml:space="preserve"> </w:t>
      </w:r>
      <w:r w:rsidRPr="00681B47">
        <w:rPr>
          <w:rFonts w:asciiTheme="minorHAnsi" w:hAnsiTheme="minorHAnsi" w:cstheme="minorHAnsi"/>
          <w:noProof/>
        </w:rPr>
        <w:t>Business</w:t>
      </w:r>
      <w:r w:rsidRPr="00681B47">
        <w:rPr>
          <w:rFonts w:asciiTheme="minorHAnsi" w:hAnsiTheme="minorHAnsi" w:cstheme="minorHAnsi"/>
        </w:rPr>
        <w:t xml:space="preserve"> team to</w:t>
      </w:r>
      <w:r w:rsidR="00206EF7" w:rsidRPr="00681B47">
        <w:rPr>
          <w:rFonts w:asciiTheme="minorHAnsi" w:hAnsiTheme="minorHAnsi" w:cstheme="minorHAnsi"/>
        </w:rPr>
        <w:t xml:space="preserve"> understand their needs and design solutions</w:t>
      </w:r>
      <w:r w:rsidRPr="00681B47">
        <w:rPr>
          <w:rFonts w:asciiTheme="minorHAnsi" w:hAnsiTheme="minorHAnsi" w:cstheme="minorHAnsi"/>
        </w:rPr>
        <w:t>.</w:t>
      </w:r>
    </w:p>
    <w:p w14:paraId="74D3EEFC" w14:textId="6E1EB7D5" w:rsidR="00193D19" w:rsidRPr="00595E7F" w:rsidRDefault="00B824CA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Developed components, Editable templates, workflows in </w:t>
      </w:r>
      <w:r w:rsidRPr="00595E7F">
        <w:rPr>
          <w:rFonts w:asciiTheme="minorHAnsi" w:hAnsiTheme="minorHAnsi" w:cstheme="minorHAnsi"/>
          <w:b/>
        </w:rPr>
        <w:t>AEM 6.3.</w:t>
      </w:r>
    </w:p>
    <w:p w14:paraId="632A8F54" w14:textId="086AB7A2" w:rsidR="0054488D" w:rsidRPr="00EA6164" w:rsidRDefault="0054488D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Developed Custom components that display content from </w:t>
      </w:r>
      <w:r w:rsidRPr="00EE4DE7">
        <w:rPr>
          <w:rFonts w:asciiTheme="minorHAnsi" w:hAnsiTheme="minorHAnsi" w:cstheme="minorHAnsi"/>
          <w:b/>
        </w:rPr>
        <w:t>REST</w:t>
      </w:r>
      <w:r w:rsidRPr="00595E7F">
        <w:rPr>
          <w:rFonts w:asciiTheme="minorHAnsi" w:hAnsiTheme="minorHAnsi" w:cstheme="minorHAnsi"/>
        </w:rPr>
        <w:t xml:space="preserve"> Web service call and </w:t>
      </w:r>
      <w:r w:rsidRPr="00D13734">
        <w:rPr>
          <w:rFonts w:asciiTheme="minorHAnsi" w:hAnsiTheme="minorHAnsi" w:cstheme="minorHAnsi"/>
          <w:b/>
        </w:rPr>
        <w:t>JSON</w:t>
      </w:r>
      <w:r w:rsidRPr="00595E7F">
        <w:rPr>
          <w:rFonts w:asciiTheme="minorHAnsi" w:hAnsiTheme="minorHAnsi" w:cstheme="minorHAnsi"/>
        </w:rPr>
        <w:t xml:space="preserve"> responses</w:t>
      </w:r>
      <w:r w:rsidR="007828BE" w:rsidRPr="00595E7F">
        <w:rPr>
          <w:rFonts w:asciiTheme="minorHAnsi" w:hAnsiTheme="minorHAnsi" w:cstheme="minorHAnsi"/>
        </w:rPr>
        <w:t>,</w:t>
      </w:r>
      <w:r w:rsidR="00F34541" w:rsidRPr="00595E7F">
        <w:rPr>
          <w:rFonts w:asciiTheme="minorHAnsi" w:hAnsiTheme="minorHAnsi" w:cstheme="minorHAnsi"/>
        </w:rPr>
        <w:t xml:space="preserve"> which display results based on user preferences.</w:t>
      </w:r>
    </w:p>
    <w:p w14:paraId="04D01B3D" w14:textId="77EACFAA" w:rsidR="00EA6164" w:rsidRPr="00904832" w:rsidRDefault="00EA6164" w:rsidP="00904832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Rewritten the Servlets and components to achieve better caching and performance.</w:t>
      </w:r>
    </w:p>
    <w:p w14:paraId="66A49520" w14:textId="6F9A2564" w:rsidR="00F34541" w:rsidRDefault="007E5CC0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</w:t>
      </w:r>
      <w:proofErr w:type="spellStart"/>
      <w:r w:rsidR="00E1495C" w:rsidRPr="00E1495C">
        <w:rPr>
          <w:rFonts w:asciiTheme="minorHAnsi" w:hAnsiTheme="minorHAnsi" w:cstheme="minorHAnsi"/>
          <w:b/>
        </w:rPr>
        <w:t>Sinequa</w:t>
      </w:r>
      <w:proofErr w:type="spellEnd"/>
      <w:r w:rsidR="00E1495C" w:rsidRPr="00E1495C">
        <w:rPr>
          <w:rFonts w:asciiTheme="minorHAnsi" w:hAnsiTheme="minorHAnsi" w:cstheme="minorHAnsi"/>
          <w:b/>
        </w:rPr>
        <w:t xml:space="preserve"> search</w:t>
      </w:r>
      <w:r w:rsidR="00E1495C">
        <w:rPr>
          <w:rFonts w:asciiTheme="minorHAnsi" w:hAnsiTheme="minorHAnsi" w:cstheme="minorHAnsi"/>
        </w:rPr>
        <w:t xml:space="preserve"> implementation, </w:t>
      </w:r>
      <w:r w:rsidRPr="00E1495C">
        <w:rPr>
          <w:rFonts w:asciiTheme="minorHAnsi" w:hAnsiTheme="minorHAnsi" w:cstheme="minorHAnsi"/>
          <w:b/>
        </w:rPr>
        <w:t>Brightcove</w:t>
      </w:r>
      <w:r>
        <w:rPr>
          <w:rFonts w:asciiTheme="minorHAnsi" w:hAnsiTheme="minorHAnsi" w:cstheme="minorHAnsi"/>
        </w:rPr>
        <w:t xml:space="preserve"> integration into AEM</w:t>
      </w:r>
      <w:r w:rsidR="00220D36" w:rsidRPr="00595E7F">
        <w:rPr>
          <w:rFonts w:asciiTheme="minorHAnsi" w:hAnsiTheme="minorHAnsi" w:cstheme="minorHAnsi"/>
        </w:rPr>
        <w:t>.</w:t>
      </w:r>
    </w:p>
    <w:p w14:paraId="50957DF6" w14:textId="4341FFFC" w:rsidR="00CA1438" w:rsidRDefault="00CA1438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 w:rsidRPr="001F1DF9">
        <w:rPr>
          <w:rFonts w:asciiTheme="minorHAnsi" w:hAnsiTheme="minorHAnsi" w:cstheme="minorHAnsi"/>
          <w:b/>
        </w:rPr>
        <w:t>automated workflows</w:t>
      </w:r>
      <w:r>
        <w:rPr>
          <w:rFonts w:asciiTheme="minorHAnsi" w:hAnsiTheme="minorHAnsi" w:cstheme="minorHAnsi"/>
        </w:rPr>
        <w:t xml:space="preserve"> which </w:t>
      </w:r>
      <w:r w:rsidRPr="00453E10">
        <w:rPr>
          <w:rFonts w:asciiTheme="minorHAnsi" w:hAnsiTheme="minorHAnsi" w:cstheme="minorHAnsi"/>
          <w:noProof/>
        </w:rPr>
        <w:t>get</w:t>
      </w:r>
      <w:r>
        <w:rPr>
          <w:rFonts w:asciiTheme="minorHAnsi" w:hAnsiTheme="minorHAnsi" w:cstheme="minorHAnsi"/>
        </w:rPr>
        <w:t xml:space="preserve"> triggered based on a </w:t>
      </w:r>
      <w:r w:rsidRPr="008D4CE2">
        <w:rPr>
          <w:rFonts w:asciiTheme="minorHAnsi" w:hAnsiTheme="minorHAnsi" w:cstheme="minorHAnsi"/>
          <w:b/>
          <w:noProof/>
        </w:rPr>
        <w:t>scheduler</w:t>
      </w:r>
      <w:r w:rsidR="00871CC2" w:rsidRPr="002E3C4A">
        <w:rPr>
          <w:rFonts w:asciiTheme="minorHAnsi" w:hAnsiTheme="minorHAnsi" w:cstheme="minorHAnsi"/>
          <w:b/>
        </w:rPr>
        <w:t xml:space="preserve"> </w:t>
      </w:r>
      <w:r w:rsidR="00871CC2">
        <w:rPr>
          <w:rFonts w:asciiTheme="minorHAnsi" w:hAnsiTheme="minorHAnsi" w:cstheme="minorHAnsi"/>
        </w:rPr>
        <w:t xml:space="preserve">and, created </w:t>
      </w:r>
      <w:r w:rsidR="00871CC2" w:rsidRPr="00665EAA">
        <w:rPr>
          <w:rFonts w:asciiTheme="minorHAnsi" w:hAnsiTheme="minorHAnsi" w:cstheme="minorHAnsi"/>
          <w:b/>
        </w:rPr>
        <w:t>OSGI run mode</w:t>
      </w:r>
      <w:r w:rsidR="00871CC2">
        <w:rPr>
          <w:rFonts w:asciiTheme="minorHAnsi" w:hAnsiTheme="minorHAnsi" w:cstheme="minorHAnsi"/>
        </w:rPr>
        <w:t xml:space="preserve"> for all the environments.</w:t>
      </w:r>
    </w:p>
    <w:p w14:paraId="06FE6B4F" w14:textId="3F3BC100" w:rsidR="001A429B" w:rsidRPr="00595E7F" w:rsidRDefault="001A429B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Proof of Concept (POC) for </w:t>
      </w:r>
      <w:r w:rsidRPr="00E1495C">
        <w:rPr>
          <w:rFonts w:asciiTheme="minorHAnsi" w:hAnsiTheme="minorHAnsi" w:cstheme="minorHAnsi"/>
          <w:b/>
        </w:rPr>
        <w:t>content as a service</w:t>
      </w:r>
      <w:r>
        <w:rPr>
          <w:rFonts w:asciiTheme="minorHAnsi" w:hAnsiTheme="minorHAnsi" w:cstheme="minorHAnsi"/>
        </w:rPr>
        <w:t xml:space="preserve"> feature in </w:t>
      </w:r>
      <w:r w:rsidRPr="006855C5">
        <w:rPr>
          <w:rFonts w:asciiTheme="minorHAnsi" w:hAnsiTheme="minorHAnsi" w:cstheme="minorHAnsi"/>
          <w:b/>
        </w:rPr>
        <w:t>AEM 6.4</w:t>
      </w:r>
      <w:r w:rsidR="008C7428">
        <w:rPr>
          <w:rFonts w:asciiTheme="minorHAnsi" w:hAnsiTheme="minorHAnsi" w:cstheme="minorHAnsi"/>
        </w:rPr>
        <w:t>.</w:t>
      </w:r>
    </w:p>
    <w:p w14:paraId="1B787F31" w14:textId="50F60527" w:rsidR="00220D36" w:rsidRPr="00595E7F" w:rsidRDefault="00BA6DB2" w:rsidP="00D62EE1">
      <w:pPr>
        <w:pStyle w:val="ListParagraph"/>
        <w:numPr>
          <w:ilvl w:val="0"/>
          <w:numId w:val="4"/>
        </w:numPr>
        <w:tabs>
          <w:tab w:val="right" w:pos="360"/>
        </w:tabs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W</w:t>
      </w:r>
      <w:r w:rsidR="00220D36" w:rsidRPr="00595E7F">
        <w:rPr>
          <w:rFonts w:asciiTheme="minorHAnsi" w:hAnsiTheme="minorHAnsi" w:cstheme="minorHAnsi"/>
        </w:rPr>
        <w:t xml:space="preserve">orked on creating collections </w:t>
      </w:r>
      <w:r w:rsidR="005C301B">
        <w:rPr>
          <w:rFonts w:asciiTheme="minorHAnsi" w:hAnsiTheme="minorHAnsi" w:cstheme="minorHAnsi"/>
        </w:rPr>
        <w:t xml:space="preserve">in </w:t>
      </w:r>
      <w:r w:rsidR="00220D36" w:rsidRPr="00595E7F">
        <w:rPr>
          <w:rFonts w:asciiTheme="minorHAnsi" w:hAnsiTheme="minorHAnsi" w:cstheme="minorHAnsi"/>
        </w:rPr>
        <w:t>MongoDB to store user preferences and information.</w:t>
      </w:r>
    </w:p>
    <w:p w14:paraId="1BF82545" w14:textId="6302CF4E" w:rsidR="000B3CA1" w:rsidRDefault="001D1316" w:rsidP="00D62E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Collaborate with other functional area experts to design complete solutions</w:t>
      </w:r>
      <w:r w:rsidR="00F05261" w:rsidRPr="00595E7F">
        <w:rPr>
          <w:rFonts w:asciiTheme="minorHAnsi" w:hAnsiTheme="minorHAnsi" w:cstheme="minorHAnsi"/>
        </w:rPr>
        <w:t xml:space="preserve"> and, training content authors in AEM.</w:t>
      </w:r>
    </w:p>
    <w:p w14:paraId="7FF06132" w14:textId="1ECE42DB" w:rsidR="00017ADC" w:rsidRDefault="00017ADC" w:rsidP="00D62E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Troubleshooting site, page</w:t>
      </w:r>
      <w:r w:rsidR="00453E1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453E10">
        <w:rPr>
          <w:rFonts w:asciiTheme="minorHAnsi" w:hAnsiTheme="minorHAnsi" w:cstheme="minorHAnsi"/>
          <w:noProof/>
        </w:rPr>
        <w:t>and</w:t>
      </w:r>
      <w:r>
        <w:rPr>
          <w:rFonts w:asciiTheme="minorHAnsi" w:hAnsiTheme="minorHAnsi" w:cstheme="minorHAnsi"/>
        </w:rPr>
        <w:t xml:space="preserve"> component issues.</w:t>
      </w:r>
    </w:p>
    <w:p w14:paraId="59223228" w14:textId="6E8FF4AB" w:rsidR="00473D4E" w:rsidRPr="00473D4E" w:rsidRDefault="00473D4E" w:rsidP="00D62EE1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473D4E">
        <w:rPr>
          <w:rFonts w:asciiTheme="minorHAnsi" w:hAnsiTheme="minorHAnsi" w:cstheme="minorHAnsi"/>
        </w:rPr>
        <w:t xml:space="preserve">Developed components which are </w:t>
      </w:r>
      <w:r w:rsidR="00964068" w:rsidRPr="008D4CE2">
        <w:rPr>
          <w:rFonts w:asciiTheme="minorHAnsi" w:hAnsiTheme="minorHAnsi" w:cstheme="minorHAnsi"/>
          <w:b/>
          <w:noProof/>
        </w:rPr>
        <w:t>accessibility</w:t>
      </w:r>
      <w:r w:rsidR="00964068" w:rsidRPr="00FB22BE">
        <w:rPr>
          <w:rFonts w:asciiTheme="minorHAnsi" w:hAnsiTheme="minorHAnsi" w:cstheme="minorHAnsi"/>
          <w:b/>
        </w:rPr>
        <w:t xml:space="preserve"> complaint</w:t>
      </w:r>
      <w:r w:rsidRPr="00473D4E">
        <w:rPr>
          <w:rFonts w:asciiTheme="minorHAnsi" w:hAnsiTheme="minorHAnsi" w:cstheme="minorHAnsi"/>
        </w:rPr>
        <w:t>.</w:t>
      </w:r>
    </w:p>
    <w:p w14:paraId="0FEAFFE7" w14:textId="77777777" w:rsidR="00473D4E" w:rsidRPr="00473D4E" w:rsidRDefault="00473D4E" w:rsidP="00D62EE1">
      <w:pPr>
        <w:pStyle w:val="ListParagraph"/>
        <w:numPr>
          <w:ilvl w:val="0"/>
          <w:numId w:val="4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  <w:u w:val="single"/>
        </w:rPr>
      </w:pPr>
      <w:r w:rsidRPr="00473D4E">
        <w:rPr>
          <w:rFonts w:asciiTheme="minorHAnsi" w:hAnsiTheme="minorHAnsi" w:cstheme="minorHAnsi"/>
        </w:rPr>
        <w:t>Participated in all the phases of development within the team.</w:t>
      </w:r>
    </w:p>
    <w:p w14:paraId="2A4FF978" w14:textId="59DFB598" w:rsidR="00473D4E" w:rsidRDefault="00473D4E" w:rsidP="00D62EE1">
      <w:pPr>
        <w:pStyle w:val="ListParagraph"/>
        <w:numPr>
          <w:ilvl w:val="0"/>
          <w:numId w:val="4"/>
        </w:numPr>
        <w:spacing w:after="80" w:line="244" w:lineRule="auto"/>
        <w:ind w:right="-15"/>
        <w:jc w:val="both"/>
        <w:rPr>
          <w:rFonts w:cstheme="minorHAnsi"/>
        </w:rPr>
      </w:pPr>
      <w:r w:rsidRPr="00473D4E">
        <w:rPr>
          <w:rFonts w:asciiTheme="minorHAnsi" w:hAnsiTheme="minorHAnsi" w:cstheme="minorHAnsi"/>
        </w:rPr>
        <w:t xml:space="preserve">Involved in supporting the application </w:t>
      </w:r>
      <w:r w:rsidRPr="00473D4E">
        <w:rPr>
          <w:rFonts w:asciiTheme="minorHAnsi" w:hAnsiTheme="minorHAnsi" w:cstheme="minorHAnsi"/>
          <w:noProof/>
        </w:rPr>
        <w:t>post-production</w:t>
      </w:r>
      <w:r w:rsidRPr="00473D4E">
        <w:rPr>
          <w:rFonts w:asciiTheme="minorHAnsi" w:hAnsiTheme="minorHAnsi" w:cstheme="minorHAnsi"/>
        </w:rPr>
        <w:t xml:space="preserve"> and maintenance</w:t>
      </w:r>
      <w:r>
        <w:rPr>
          <w:rFonts w:cstheme="minorHAnsi"/>
        </w:rPr>
        <w:t>.</w:t>
      </w:r>
    </w:p>
    <w:p w14:paraId="6380469B" w14:textId="14A7FE38" w:rsidR="00D837AB" w:rsidRPr="00D837AB" w:rsidRDefault="00D837AB" w:rsidP="00FB6FBE">
      <w:pPr>
        <w:spacing w:after="80" w:line="244" w:lineRule="auto"/>
        <w:ind w:right="-15"/>
        <w:jc w:val="both"/>
        <w:rPr>
          <w:rFonts w:asciiTheme="minorHAnsi" w:hAnsiTheme="minorHAnsi" w:cstheme="minorHAnsi"/>
          <w:sz w:val="24"/>
          <w:szCs w:val="24"/>
        </w:rPr>
      </w:pPr>
      <w:r w:rsidRPr="00D837AB">
        <w:rPr>
          <w:rFonts w:asciiTheme="minorHAnsi" w:hAnsiTheme="minorHAnsi" w:cstheme="minorHAnsi"/>
          <w:b/>
          <w:sz w:val="24"/>
          <w:szCs w:val="24"/>
        </w:rPr>
        <w:t>Environment:</w:t>
      </w:r>
      <w:r w:rsidRPr="00D837AB">
        <w:rPr>
          <w:rFonts w:asciiTheme="minorHAnsi" w:hAnsiTheme="minorHAnsi" w:cstheme="minorHAnsi"/>
          <w:sz w:val="24"/>
          <w:szCs w:val="24"/>
        </w:rPr>
        <w:t xml:space="preserve"> AEM 6.3, Workflows, HTL, Apache Sling, CRX, JAVA 8, HTML, CSS, Servlets, JavaScript, jQuery, Eclipse IDE, Apache Maven, Apache HTTP Server, SOAP and REST Web Services.</w:t>
      </w:r>
    </w:p>
    <w:p w14:paraId="24A8CFAD" w14:textId="77777777" w:rsidR="000C5BE0" w:rsidRPr="000C5BE0" w:rsidRDefault="000C5BE0" w:rsidP="00FB6FBE">
      <w:pPr>
        <w:spacing w:after="80" w:line="244" w:lineRule="auto"/>
        <w:ind w:right="-15"/>
        <w:jc w:val="both"/>
        <w:rPr>
          <w:rFonts w:cstheme="minorHAnsi"/>
        </w:rPr>
      </w:pPr>
    </w:p>
    <w:p w14:paraId="30DFFD88" w14:textId="390153E5" w:rsidR="00C55A0B" w:rsidRPr="00595E7F" w:rsidRDefault="00E41FC2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95E7F">
        <w:rPr>
          <w:rFonts w:asciiTheme="minorHAnsi" w:hAnsiTheme="minorHAnsi" w:cstheme="minorHAnsi"/>
          <w:b/>
          <w:sz w:val="24"/>
          <w:szCs w:val="24"/>
        </w:rPr>
        <w:t>AEM Developer</w:t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51C10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91088">
        <w:rPr>
          <w:rFonts w:asciiTheme="minorHAnsi" w:hAnsiTheme="minorHAnsi" w:cstheme="minorHAnsi"/>
          <w:b/>
          <w:sz w:val="24"/>
          <w:szCs w:val="24"/>
        </w:rPr>
        <w:t>Aug</w:t>
      </w:r>
      <w:r w:rsidRPr="00595E7F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351C96">
        <w:rPr>
          <w:rFonts w:asciiTheme="minorHAnsi" w:hAnsiTheme="minorHAnsi" w:cstheme="minorHAnsi"/>
          <w:b/>
          <w:sz w:val="24"/>
          <w:szCs w:val="24"/>
        </w:rPr>
        <w:t>7</w:t>
      </w:r>
      <w:r w:rsidRPr="00595E7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685849">
        <w:rPr>
          <w:rFonts w:asciiTheme="minorHAnsi" w:hAnsiTheme="minorHAnsi" w:cstheme="minorHAnsi"/>
          <w:b/>
          <w:sz w:val="24"/>
          <w:szCs w:val="24"/>
        </w:rPr>
        <w:t>Mar</w:t>
      </w:r>
      <w:r w:rsidRPr="00595E7F">
        <w:rPr>
          <w:rFonts w:asciiTheme="minorHAnsi" w:hAnsiTheme="minorHAnsi" w:cstheme="minorHAnsi"/>
          <w:b/>
          <w:sz w:val="24"/>
          <w:szCs w:val="24"/>
        </w:rPr>
        <w:t xml:space="preserve"> 2018</w:t>
      </w:r>
    </w:p>
    <w:p w14:paraId="24EE42F6" w14:textId="5F2E628E" w:rsidR="00E41FC2" w:rsidRPr="00595E7F" w:rsidRDefault="009F4975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Axis41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675876">
        <w:rPr>
          <w:rFonts w:asciiTheme="minorHAnsi" w:hAnsiTheme="minorHAnsi" w:cstheme="minorHAnsi"/>
          <w:b/>
          <w:sz w:val="24"/>
          <w:szCs w:val="24"/>
        </w:rPr>
        <w:tab/>
      </w:r>
      <w:r w:rsidR="00675876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41FC2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2A045E" w:rsidRPr="00595E7F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D7577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902DA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0C3851">
        <w:rPr>
          <w:rFonts w:asciiTheme="minorHAnsi" w:hAnsiTheme="minorHAnsi" w:cstheme="minorHAnsi"/>
          <w:b/>
          <w:sz w:val="24"/>
          <w:szCs w:val="24"/>
        </w:rPr>
        <w:t>Salt lake city, UT</w:t>
      </w:r>
    </w:p>
    <w:p w14:paraId="3BCC8C36" w14:textId="2AE54C74" w:rsidR="000C4739" w:rsidRDefault="000C4739" w:rsidP="00FB6FBE">
      <w:pPr>
        <w:tabs>
          <w:tab w:val="righ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95E7F">
        <w:rPr>
          <w:rFonts w:asciiTheme="minorHAnsi" w:hAnsiTheme="minorHAnsi" w:cstheme="minorHAnsi"/>
          <w:sz w:val="24"/>
          <w:szCs w:val="24"/>
        </w:rPr>
        <w:t xml:space="preserve">Worked in Java based AEM for a large multinational client. Involved in development, Deployment and support of </w:t>
      </w:r>
      <w:r w:rsidR="00524552" w:rsidRPr="00595E7F">
        <w:rPr>
          <w:rFonts w:asciiTheme="minorHAnsi" w:hAnsiTheme="minorHAnsi" w:cstheme="minorHAnsi"/>
          <w:sz w:val="24"/>
          <w:szCs w:val="24"/>
        </w:rPr>
        <w:t>enterprise</w:t>
      </w:r>
      <w:r w:rsidRPr="00595E7F">
        <w:rPr>
          <w:rFonts w:asciiTheme="minorHAnsi" w:hAnsiTheme="minorHAnsi" w:cstheme="minorHAnsi"/>
          <w:sz w:val="24"/>
          <w:szCs w:val="24"/>
        </w:rPr>
        <w:t xml:space="preserve"> level CMS system using J2</w:t>
      </w:r>
      <w:r w:rsidR="0022792C" w:rsidRPr="00595E7F">
        <w:rPr>
          <w:rFonts w:asciiTheme="minorHAnsi" w:hAnsiTheme="minorHAnsi" w:cstheme="minorHAnsi"/>
          <w:sz w:val="24"/>
          <w:szCs w:val="24"/>
        </w:rPr>
        <w:t>EE</w:t>
      </w:r>
      <w:r w:rsidRPr="00595E7F">
        <w:rPr>
          <w:rFonts w:asciiTheme="minorHAnsi" w:hAnsiTheme="minorHAnsi" w:cstheme="minorHAnsi"/>
          <w:sz w:val="24"/>
          <w:szCs w:val="24"/>
        </w:rPr>
        <w:t xml:space="preserve"> technologies, REST, Sling and OSGI.</w:t>
      </w:r>
    </w:p>
    <w:p w14:paraId="36384C52" w14:textId="440EED5C" w:rsidR="00830F6F" w:rsidRPr="00830F6F" w:rsidRDefault="00D7246D" w:rsidP="00830F6F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3446A0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75C60EF1" w14:textId="0B2959D9" w:rsidR="00F203E2" w:rsidRPr="00F203E2" w:rsidRDefault="00F203E2" w:rsidP="00F203E2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 w:rsidRPr="00F203E2">
        <w:rPr>
          <w:rFonts w:asciiTheme="minorHAnsi" w:hAnsiTheme="minorHAnsi" w:cstheme="minorHAnsi"/>
        </w:rPr>
        <w:t xml:space="preserve">Formulated the Technical requirements by conducting detailed analysis </w:t>
      </w:r>
      <w:r w:rsidRPr="008D4CE2">
        <w:rPr>
          <w:rFonts w:asciiTheme="minorHAnsi" w:hAnsiTheme="minorHAnsi" w:cstheme="minorHAnsi"/>
          <w:noProof/>
        </w:rPr>
        <w:t>on</w:t>
      </w:r>
      <w:r w:rsidRPr="00F203E2">
        <w:rPr>
          <w:rFonts w:asciiTheme="minorHAnsi" w:hAnsiTheme="minorHAnsi" w:cstheme="minorHAnsi"/>
        </w:rPr>
        <w:t xml:space="preserve"> requirements.</w:t>
      </w:r>
    </w:p>
    <w:p w14:paraId="233C1897" w14:textId="0148A37C" w:rsidR="00F64655" w:rsidRPr="00595E7F" w:rsidRDefault="00F64655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Developed custom component</w:t>
      </w:r>
      <w:r w:rsidR="00A84091" w:rsidRPr="00595E7F">
        <w:rPr>
          <w:rFonts w:asciiTheme="minorHAnsi" w:hAnsiTheme="minorHAnsi" w:cstheme="minorHAnsi"/>
        </w:rPr>
        <w:t>s</w:t>
      </w:r>
      <w:r w:rsidRPr="00595E7F">
        <w:rPr>
          <w:rFonts w:asciiTheme="minorHAnsi" w:hAnsiTheme="minorHAnsi" w:cstheme="minorHAnsi"/>
        </w:rPr>
        <w:t>, templates</w:t>
      </w:r>
      <w:r w:rsidR="00154B01" w:rsidRPr="00595E7F">
        <w:rPr>
          <w:rFonts w:asciiTheme="minorHAnsi" w:hAnsiTheme="minorHAnsi" w:cstheme="minorHAnsi"/>
        </w:rPr>
        <w:t>,</w:t>
      </w:r>
      <w:r w:rsidRPr="00595E7F">
        <w:rPr>
          <w:rFonts w:asciiTheme="minorHAnsi" w:hAnsiTheme="minorHAnsi" w:cstheme="minorHAnsi"/>
        </w:rPr>
        <w:t xml:space="preserve"> </w:t>
      </w:r>
      <w:r w:rsidRPr="00595E7F">
        <w:rPr>
          <w:rFonts w:asciiTheme="minorHAnsi" w:hAnsiTheme="minorHAnsi" w:cstheme="minorHAnsi"/>
          <w:noProof/>
        </w:rPr>
        <w:t>and</w:t>
      </w:r>
      <w:r w:rsidRPr="00595E7F">
        <w:rPr>
          <w:rFonts w:asciiTheme="minorHAnsi" w:hAnsiTheme="minorHAnsi" w:cstheme="minorHAnsi"/>
        </w:rPr>
        <w:t xml:space="preserve"> workflows in </w:t>
      </w:r>
      <w:r w:rsidRPr="00595E7F">
        <w:rPr>
          <w:rFonts w:asciiTheme="minorHAnsi" w:hAnsiTheme="minorHAnsi" w:cstheme="minorHAnsi"/>
          <w:b/>
        </w:rPr>
        <w:t>AEM 6.2</w:t>
      </w:r>
      <w:r w:rsidRPr="00595E7F">
        <w:rPr>
          <w:rFonts w:asciiTheme="minorHAnsi" w:hAnsiTheme="minorHAnsi" w:cstheme="minorHAnsi"/>
        </w:rPr>
        <w:t>.</w:t>
      </w:r>
    </w:p>
    <w:p w14:paraId="3CD33E08" w14:textId="59F9B96B" w:rsidR="00147D18" w:rsidRPr="00595E7F" w:rsidRDefault="00147D18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Created Nested multi-field components, drag and drop for image field in a </w:t>
      </w:r>
      <w:r w:rsidRPr="00595E7F">
        <w:rPr>
          <w:rFonts w:asciiTheme="minorHAnsi" w:hAnsiTheme="minorHAnsi" w:cstheme="minorHAnsi"/>
          <w:noProof/>
        </w:rPr>
        <w:t>slideshow</w:t>
      </w:r>
      <w:r w:rsidRPr="00595E7F">
        <w:rPr>
          <w:rFonts w:asciiTheme="minorHAnsi" w:hAnsiTheme="minorHAnsi" w:cstheme="minorHAnsi"/>
        </w:rPr>
        <w:t xml:space="preserve"> component.</w:t>
      </w:r>
    </w:p>
    <w:p w14:paraId="79B9E155" w14:textId="7CDBF0FD" w:rsidR="00F64655" w:rsidRPr="00595E7F" w:rsidRDefault="00F64655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Worked on </w:t>
      </w:r>
      <w:r w:rsidR="00154B01" w:rsidRPr="00595E7F">
        <w:rPr>
          <w:rFonts w:asciiTheme="minorHAnsi" w:hAnsiTheme="minorHAnsi" w:cstheme="minorHAnsi"/>
        </w:rPr>
        <w:t xml:space="preserve">the </w:t>
      </w:r>
      <w:r w:rsidRPr="00237974">
        <w:rPr>
          <w:rFonts w:asciiTheme="minorHAnsi" w:hAnsiTheme="minorHAnsi" w:cstheme="minorHAnsi"/>
          <w:b/>
          <w:noProof/>
        </w:rPr>
        <w:t>Image</w:t>
      </w:r>
      <w:r w:rsidRPr="00237974">
        <w:rPr>
          <w:rFonts w:asciiTheme="minorHAnsi" w:hAnsiTheme="minorHAnsi" w:cstheme="minorHAnsi"/>
          <w:b/>
        </w:rPr>
        <w:t xml:space="preserve"> Transform servlet</w:t>
      </w:r>
      <w:r w:rsidRPr="00595E7F">
        <w:rPr>
          <w:rFonts w:asciiTheme="minorHAnsi" w:hAnsiTheme="minorHAnsi" w:cstheme="minorHAnsi"/>
        </w:rPr>
        <w:t xml:space="preserve"> using ACS Commons to create Image </w:t>
      </w:r>
      <w:r w:rsidR="00154B01" w:rsidRPr="00595E7F">
        <w:rPr>
          <w:rFonts w:asciiTheme="minorHAnsi" w:hAnsiTheme="minorHAnsi" w:cstheme="minorHAnsi"/>
          <w:noProof/>
        </w:rPr>
        <w:t>R</w:t>
      </w:r>
      <w:r w:rsidRPr="00595E7F">
        <w:rPr>
          <w:rFonts w:asciiTheme="minorHAnsi" w:hAnsiTheme="minorHAnsi" w:cstheme="minorHAnsi"/>
          <w:noProof/>
        </w:rPr>
        <w:t>enditions</w:t>
      </w:r>
      <w:r w:rsidRPr="00595E7F">
        <w:rPr>
          <w:rFonts w:asciiTheme="minorHAnsi" w:hAnsiTheme="minorHAnsi" w:cstheme="minorHAnsi"/>
        </w:rPr>
        <w:t>.</w:t>
      </w:r>
    </w:p>
    <w:p w14:paraId="6B066BB1" w14:textId="23D03FC5" w:rsidR="00F64655" w:rsidRPr="0091618E" w:rsidRDefault="00F64655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Worked on </w:t>
      </w:r>
      <w:proofErr w:type="spellStart"/>
      <w:r w:rsidRPr="00595E7F">
        <w:rPr>
          <w:rFonts w:asciiTheme="minorHAnsi" w:hAnsiTheme="minorHAnsi" w:cstheme="minorHAnsi"/>
          <w:b/>
        </w:rPr>
        <w:t>Solr</w:t>
      </w:r>
      <w:proofErr w:type="spellEnd"/>
      <w:r w:rsidRPr="00595E7F">
        <w:rPr>
          <w:rFonts w:asciiTheme="minorHAnsi" w:hAnsiTheme="minorHAnsi" w:cstheme="minorHAnsi"/>
          <w:b/>
        </w:rPr>
        <w:t xml:space="preserve"> Search</w:t>
      </w:r>
      <w:r w:rsidRPr="00595E7F">
        <w:rPr>
          <w:rFonts w:asciiTheme="minorHAnsi" w:hAnsiTheme="minorHAnsi" w:cstheme="minorHAnsi"/>
        </w:rPr>
        <w:t xml:space="preserve"> Integration </w:t>
      </w:r>
      <w:r w:rsidR="00A650D4" w:rsidRPr="00595E7F">
        <w:rPr>
          <w:rFonts w:asciiTheme="minorHAnsi" w:hAnsiTheme="minorHAnsi" w:cstheme="minorHAnsi"/>
        </w:rPr>
        <w:t xml:space="preserve">creating collection </w:t>
      </w:r>
      <w:proofErr w:type="spellStart"/>
      <w:r w:rsidR="00A650D4" w:rsidRPr="00595E7F">
        <w:rPr>
          <w:rFonts w:asciiTheme="minorHAnsi" w:hAnsiTheme="minorHAnsi" w:cstheme="minorHAnsi"/>
        </w:rPr>
        <w:t>configSet</w:t>
      </w:r>
      <w:proofErr w:type="spellEnd"/>
      <w:r w:rsidR="00A650D4" w:rsidRPr="00595E7F">
        <w:rPr>
          <w:rFonts w:asciiTheme="minorHAnsi" w:hAnsiTheme="minorHAnsi" w:cstheme="minorHAnsi"/>
        </w:rPr>
        <w:t>, custom service, suggestive search implementation.</w:t>
      </w:r>
    </w:p>
    <w:p w14:paraId="072B323A" w14:textId="559F0A03" w:rsidR="0091618E" w:rsidRPr="0091618E" w:rsidRDefault="0091618E" w:rsidP="00D62EE1">
      <w:pPr>
        <w:pStyle w:val="ListParagraph"/>
        <w:numPr>
          <w:ilvl w:val="1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Worked on setting up </w:t>
      </w:r>
      <w:proofErr w:type="spellStart"/>
      <w:r>
        <w:rPr>
          <w:rFonts w:asciiTheme="minorHAnsi" w:hAnsiTheme="minorHAnsi" w:cstheme="minorHAnsi"/>
        </w:rPr>
        <w:t>Solr</w:t>
      </w:r>
      <w:proofErr w:type="spellEnd"/>
      <w:r>
        <w:rPr>
          <w:rFonts w:asciiTheme="minorHAnsi" w:hAnsiTheme="minorHAnsi" w:cstheme="minorHAnsi"/>
        </w:rPr>
        <w:t xml:space="preserve"> server in </w:t>
      </w:r>
      <w:proofErr w:type="spellStart"/>
      <w:r>
        <w:rPr>
          <w:rFonts w:asciiTheme="minorHAnsi" w:hAnsiTheme="minorHAnsi" w:cstheme="minorHAnsi"/>
        </w:rPr>
        <w:t>OneOps</w:t>
      </w:r>
      <w:proofErr w:type="spellEnd"/>
      <w:r>
        <w:rPr>
          <w:rFonts w:asciiTheme="minorHAnsi" w:hAnsiTheme="minorHAnsi" w:cstheme="minorHAnsi"/>
        </w:rPr>
        <w:t xml:space="preserve"> environment.</w:t>
      </w:r>
    </w:p>
    <w:p w14:paraId="514FFE37" w14:textId="2C241B39" w:rsidR="0091618E" w:rsidRPr="0091618E" w:rsidRDefault="0091618E" w:rsidP="00D62EE1">
      <w:pPr>
        <w:pStyle w:val="ListParagraph"/>
        <w:numPr>
          <w:ilvl w:val="1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Worked on Suggestive search implementation using </w:t>
      </w:r>
      <w:proofErr w:type="spellStart"/>
      <w:r>
        <w:rPr>
          <w:rFonts w:asciiTheme="minorHAnsi" w:hAnsiTheme="minorHAnsi" w:cstheme="minorHAnsi"/>
        </w:rPr>
        <w:t>Solr</w:t>
      </w:r>
      <w:proofErr w:type="spellEnd"/>
      <w:r>
        <w:rPr>
          <w:rFonts w:asciiTheme="minorHAnsi" w:hAnsiTheme="minorHAnsi" w:cstheme="minorHAnsi"/>
        </w:rPr>
        <w:t>.</w:t>
      </w:r>
    </w:p>
    <w:p w14:paraId="00351EDF" w14:textId="7EE26722" w:rsidR="0091618E" w:rsidRPr="00E450BF" w:rsidRDefault="0091618E" w:rsidP="00D62EE1">
      <w:pPr>
        <w:pStyle w:val="ListParagraph"/>
        <w:numPr>
          <w:ilvl w:val="1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E450BF">
        <w:rPr>
          <w:rFonts w:asciiTheme="minorHAnsi" w:hAnsiTheme="minorHAnsi" w:cstheme="minorHAnsi"/>
        </w:rPr>
        <w:t xml:space="preserve">Created the </w:t>
      </w:r>
      <w:proofErr w:type="spellStart"/>
      <w:r w:rsidRPr="00E450BF">
        <w:rPr>
          <w:rFonts w:asciiTheme="minorHAnsi" w:hAnsiTheme="minorHAnsi" w:cstheme="minorHAnsi"/>
        </w:rPr>
        <w:t>c</w:t>
      </w:r>
      <w:r w:rsidR="00E450BF">
        <w:rPr>
          <w:rFonts w:asciiTheme="minorHAnsi" w:hAnsiTheme="minorHAnsi" w:cstheme="minorHAnsi"/>
        </w:rPr>
        <w:t>o</w:t>
      </w:r>
      <w:r w:rsidRPr="00E450BF">
        <w:rPr>
          <w:rFonts w:asciiTheme="minorHAnsi" w:hAnsiTheme="minorHAnsi" w:cstheme="minorHAnsi"/>
        </w:rPr>
        <w:t>nfigSet</w:t>
      </w:r>
      <w:proofErr w:type="spellEnd"/>
      <w:r w:rsidRPr="00E450BF">
        <w:rPr>
          <w:rFonts w:asciiTheme="minorHAnsi" w:hAnsiTheme="minorHAnsi" w:cstheme="minorHAnsi"/>
        </w:rPr>
        <w:t xml:space="preserve"> required for the search implementation in </w:t>
      </w:r>
      <w:r w:rsidRPr="008D4CE2">
        <w:rPr>
          <w:rFonts w:asciiTheme="minorHAnsi" w:hAnsiTheme="minorHAnsi" w:cstheme="minorHAnsi"/>
          <w:noProof/>
        </w:rPr>
        <w:t>solr</w:t>
      </w:r>
      <w:r w:rsidRPr="00E450BF">
        <w:rPr>
          <w:rFonts w:asciiTheme="minorHAnsi" w:hAnsiTheme="minorHAnsi" w:cstheme="minorHAnsi"/>
        </w:rPr>
        <w:t>(schema.xml, solrconfig.xml, and web.xml).</w:t>
      </w:r>
    </w:p>
    <w:p w14:paraId="2ECCA9BE" w14:textId="26774DE6" w:rsidR="00F64655" w:rsidRPr="00BA7505" w:rsidRDefault="00F64655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Customized </w:t>
      </w:r>
      <w:r w:rsidRPr="00595E7F">
        <w:rPr>
          <w:rFonts w:asciiTheme="minorHAnsi" w:hAnsiTheme="minorHAnsi" w:cstheme="minorHAnsi"/>
          <w:b/>
        </w:rPr>
        <w:t>Apache-</w:t>
      </w:r>
      <w:proofErr w:type="spellStart"/>
      <w:r w:rsidRPr="00595E7F">
        <w:rPr>
          <w:rFonts w:asciiTheme="minorHAnsi" w:hAnsiTheme="minorHAnsi" w:cstheme="minorHAnsi"/>
          <w:b/>
        </w:rPr>
        <w:t>Nutch</w:t>
      </w:r>
      <w:proofErr w:type="spellEnd"/>
      <w:r w:rsidRPr="00595E7F">
        <w:rPr>
          <w:rFonts w:asciiTheme="minorHAnsi" w:hAnsiTheme="minorHAnsi" w:cstheme="minorHAnsi"/>
          <w:b/>
        </w:rPr>
        <w:t xml:space="preserve"> Crawler</w:t>
      </w:r>
      <w:r w:rsidRPr="00595E7F">
        <w:rPr>
          <w:rFonts w:asciiTheme="minorHAnsi" w:hAnsiTheme="minorHAnsi" w:cstheme="minorHAnsi"/>
        </w:rPr>
        <w:t xml:space="preserve"> to crawl the site and Index the data into </w:t>
      </w:r>
      <w:proofErr w:type="spellStart"/>
      <w:r w:rsidRPr="00595E7F">
        <w:rPr>
          <w:rFonts w:asciiTheme="minorHAnsi" w:hAnsiTheme="minorHAnsi" w:cstheme="minorHAnsi"/>
        </w:rPr>
        <w:t>Solr</w:t>
      </w:r>
      <w:proofErr w:type="spellEnd"/>
      <w:r w:rsidRPr="00595E7F">
        <w:rPr>
          <w:rFonts w:asciiTheme="minorHAnsi" w:hAnsiTheme="minorHAnsi" w:cstheme="minorHAnsi"/>
        </w:rPr>
        <w:t>.</w:t>
      </w:r>
    </w:p>
    <w:p w14:paraId="49F440A7" w14:textId="57CCD41C" w:rsidR="00BA7505" w:rsidRPr="00BA7505" w:rsidRDefault="00BA7505" w:rsidP="00D62EE1">
      <w:pPr>
        <w:pStyle w:val="ListParagraph"/>
        <w:numPr>
          <w:ilvl w:val="1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BA7505">
        <w:rPr>
          <w:rFonts w:asciiTheme="minorHAnsi" w:hAnsiTheme="minorHAnsi" w:cstheme="minorHAnsi"/>
        </w:rPr>
        <w:t>Created  Custom-Plugin in Apache-</w:t>
      </w:r>
      <w:proofErr w:type="spellStart"/>
      <w:r w:rsidRPr="00BA7505">
        <w:rPr>
          <w:rFonts w:asciiTheme="minorHAnsi" w:hAnsiTheme="minorHAnsi" w:cstheme="minorHAnsi"/>
        </w:rPr>
        <w:t>Nutch</w:t>
      </w:r>
      <w:proofErr w:type="spellEnd"/>
      <w:r w:rsidRPr="00BA7505">
        <w:rPr>
          <w:rFonts w:asciiTheme="minorHAnsi" w:hAnsiTheme="minorHAnsi" w:cstheme="minorHAnsi"/>
        </w:rPr>
        <w:t xml:space="preserve"> for indexing the meta-tags into </w:t>
      </w:r>
      <w:proofErr w:type="spellStart"/>
      <w:r w:rsidRPr="00BA7505">
        <w:rPr>
          <w:rFonts w:asciiTheme="minorHAnsi" w:hAnsiTheme="minorHAnsi" w:cstheme="minorHAnsi"/>
        </w:rPr>
        <w:t>Solr</w:t>
      </w:r>
      <w:proofErr w:type="spellEnd"/>
      <w:r w:rsidRPr="00BA7505">
        <w:rPr>
          <w:rFonts w:asciiTheme="minorHAnsi" w:hAnsiTheme="minorHAnsi" w:cstheme="minorHAnsi"/>
        </w:rPr>
        <w:t xml:space="preserve"> for the multivalued field to be able to Sort</w:t>
      </w:r>
    </w:p>
    <w:p w14:paraId="00F7E1C6" w14:textId="7F5C7118" w:rsidR="00066947" w:rsidRPr="00595E7F" w:rsidRDefault="00066947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Developed </w:t>
      </w:r>
      <w:r w:rsidRPr="006D7218">
        <w:rPr>
          <w:rFonts w:asciiTheme="minorHAnsi" w:hAnsiTheme="minorHAnsi" w:cstheme="minorHAnsi"/>
          <w:b/>
        </w:rPr>
        <w:t>Custom-plugins</w:t>
      </w:r>
      <w:r w:rsidRPr="00595E7F">
        <w:rPr>
          <w:rFonts w:asciiTheme="minorHAnsi" w:hAnsiTheme="minorHAnsi" w:cstheme="minorHAnsi"/>
        </w:rPr>
        <w:t xml:space="preserve"> in Apache </w:t>
      </w:r>
      <w:proofErr w:type="spellStart"/>
      <w:r w:rsidRPr="00595E7F">
        <w:rPr>
          <w:rFonts w:asciiTheme="minorHAnsi" w:hAnsiTheme="minorHAnsi" w:cstheme="minorHAnsi"/>
        </w:rPr>
        <w:t>Nut</w:t>
      </w:r>
      <w:r w:rsidR="0073673C" w:rsidRPr="00595E7F">
        <w:rPr>
          <w:rFonts w:asciiTheme="minorHAnsi" w:hAnsiTheme="minorHAnsi" w:cstheme="minorHAnsi"/>
        </w:rPr>
        <w:t>c</w:t>
      </w:r>
      <w:r w:rsidRPr="00595E7F">
        <w:rPr>
          <w:rFonts w:asciiTheme="minorHAnsi" w:hAnsiTheme="minorHAnsi" w:cstheme="minorHAnsi"/>
        </w:rPr>
        <w:t>h</w:t>
      </w:r>
      <w:proofErr w:type="spellEnd"/>
      <w:r w:rsidRPr="00595E7F">
        <w:rPr>
          <w:rFonts w:asciiTheme="minorHAnsi" w:hAnsiTheme="minorHAnsi" w:cstheme="minorHAnsi"/>
        </w:rPr>
        <w:t xml:space="preserve"> for indexing the meta tags into </w:t>
      </w:r>
      <w:proofErr w:type="spellStart"/>
      <w:r w:rsidRPr="00595E7F">
        <w:rPr>
          <w:rFonts w:asciiTheme="minorHAnsi" w:hAnsiTheme="minorHAnsi" w:cstheme="minorHAnsi"/>
        </w:rPr>
        <w:t>Solr</w:t>
      </w:r>
      <w:proofErr w:type="spellEnd"/>
      <w:r w:rsidRPr="00595E7F">
        <w:rPr>
          <w:rFonts w:asciiTheme="minorHAnsi" w:hAnsiTheme="minorHAnsi" w:cstheme="minorHAnsi"/>
        </w:rPr>
        <w:t xml:space="preserve"> for the multivalued valued fields to be able to sort. </w:t>
      </w:r>
    </w:p>
    <w:p w14:paraId="379D038E" w14:textId="79A7C171" w:rsidR="008E6F37" w:rsidRDefault="00481E2A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Involved in the front-end development using </w:t>
      </w:r>
      <w:r w:rsidRPr="00595E7F">
        <w:rPr>
          <w:rFonts w:asciiTheme="minorHAnsi" w:hAnsiTheme="minorHAnsi" w:cstheme="minorHAnsi"/>
          <w:b/>
        </w:rPr>
        <w:t>HTML, CSS, JavaScript and, jQuery</w:t>
      </w:r>
      <w:r w:rsidRPr="00595E7F">
        <w:rPr>
          <w:rFonts w:asciiTheme="minorHAnsi" w:hAnsiTheme="minorHAnsi" w:cstheme="minorHAnsi"/>
        </w:rPr>
        <w:t>.</w:t>
      </w:r>
    </w:p>
    <w:p w14:paraId="33B508A8" w14:textId="2F6C764C" w:rsidR="00A829BA" w:rsidRDefault="00A829BA" w:rsidP="00D62EE1">
      <w:pPr>
        <w:pStyle w:val="ListParagraph"/>
        <w:numPr>
          <w:ilvl w:val="0"/>
          <w:numId w:val="3"/>
        </w:numPr>
        <w:spacing w:after="80" w:line="244" w:lineRule="auto"/>
        <w:ind w:right="-15"/>
        <w:jc w:val="both"/>
        <w:rPr>
          <w:rFonts w:asciiTheme="minorHAnsi" w:hAnsiTheme="minorHAnsi" w:cstheme="minorHAnsi"/>
        </w:rPr>
      </w:pPr>
      <w:r w:rsidRPr="00493A08">
        <w:rPr>
          <w:rFonts w:asciiTheme="minorHAnsi" w:hAnsiTheme="minorHAnsi" w:cstheme="minorHAnsi"/>
        </w:rPr>
        <w:lastRenderedPageBreak/>
        <w:t>Created test-content for components, templates which are required for regression testing.</w:t>
      </w:r>
    </w:p>
    <w:p w14:paraId="001ABF75" w14:textId="74CA0A19" w:rsidR="000A31E3" w:rsidRPr="006962C9" w:rsidRDefault="000C5572" w:rsidP="006962C9">
      <w:pPr>
        <w:spacing w:after="80" w:line="244" w:lineRule="auto"/>
        <w:ind w:right="-15"/>
        <w:jc w:val="both"/>
        <w:rPr>
          <w:rFonts w:asciiTheme="minorHAnsi" w:hAnsiTheme="minorHAnsi" w:cstheme="minorHAnsi"/>
          <w:sz w:val="24"/>
          <w:szCs w:val="24"/>
        </w:rPr>
      </w:pPr>
      <w:r w:rsidRPr="001E281B">
        <w:rPr>
          <w:rFonts w:asciiTheme="minorHAnsi" w:hAnsiTheme="minorHAnsi" w:cstheme="minorHAnsi"/>
          <w:b/>
          <w:sz w:val="24"/>
          <w:szCs w:val="24"/>
        </w:rPr>
        <w:t>Environment:</w:t>
      </w:r>
      <w:r w:rsidRPr="001E281B">
        <w:rPr>
          <w:rFonts w:asciiTheme="minorHAnsi" w:hAnsiTheme="minorHAnsi" w:cstheme="minorHAnsi"/>
          <w:sz w:val="24"/>
          <w:szCs w:val="24"/>
        </w:rPr>
        <w:t xml:space="preserve"> AEM 6.2, Workflows, HTL, Apache Sling, CRX, JAVA 8, </w:t>
      </w:r>
      <w:proofErr w:type="spellStart"/>
      <w:r w:rsidRPr="001E281B">
        <w:rPr>
          <w:rFonts w:asciiTheme="minorHAnsi" w:hAnsiTheme="minorHAnsi" w:cstheme="minorHAnsi"/>
          <w:sz w:val="24"/>
          <w:szCs w:val="24"/>
        </w:rPr>
        <w:t>Solr</w:t>
      </w:r>
      <w:proofErr w:type="spellEnd"/>
      <w:r w:rsidRPr="001E281B">
        <w:rPr>
          <w:rFonts w:asciiTheme="minorHAnsi" w:hAnsiTheme="minorHAnsi" w:cstheme="minorHAnsi"/>
          <w:sz w:val="24"/>
          <w:szCs w:val="24"/>
        </w:rPr>
        <w:t>, Apache-</w:t>
      </w:r>
      <w:proofErr w:type="spellStart"/>
      <w:r w:rsidRPr="001E281B">
        <w:rPr>
          <w:rFonts w:asciiTheme="minorHAnsi" w:hAnsiTheme="minorHAnsi" w:cstheme="minorHAnsi"/>
          <w:sz w:val="24"/>
          <w:szCs w:val="24"/>
        </w:rPr>
        <w:t>Nutch</w:t>
      </w:r>
      <w:proofErr w:type="spellEnd"/>
      <w:r w:rsidRPr="001E281B">
        <w:rPr>
          <w:rFonts w:asciiTheme="minorHAnsi" w:hAnsiTheme="minorHAnsi" w:cstheme="minorHAnsi"/>
          <w:sz w:val="24"/>
          <w:szCs w:val="24"/>
        </w:rPr>
        <w:t xml:space="preserve"> Crawler, Servlets, JavaScript, jQuery, Apache Maven, Confluence, JIRA, Apache HTTP Server, REST Web Services,</w:t>
      </w:r>
      <w:r w:rsidR="001364F2">
        <w:rPr>
          <w:rFonts w:asciiTheme="minorHAnsi" w:hAnsiTheme="minorHAnsi" w:cstheme="minorHAnsi"/>
          <w:sz w:val="24"/>
          <w:szCs w:val="24"/>
        </w:rPr>
        <w:t xml:space="preserve"> LINUX.</w:t>
      </w:r>
    </w:p>
    <w:p w14:paraId="3E99E427" w14:textId="6E0D8709" w:rsidR="00C52444" w:rsidRPr="00595E7F" w:rsidRDefault="0035743D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95E7F">
        <w:rPr>
          <w:rFonts w:asciiTheme="minorHAnsi" w:hAnsiTheme="minorHAnsi" w:cstheme="minorHAnsi"/>
          <w:b/>
          <w:sz w:val="24"/>
          <w:szCs w:val="24"/>
        </w:rPr>
        <w:t>Java</w:t>
      </w:r>
      <w:r w:rsidR="00A66AEB">
        <w:rPr>
          <w:rFonts w:asciiTheme="minorHAnsi" w:hAnsiTheme="minorHAnsi" w:cstheme="minorHAnsi"/>
          <w:b/>
          <w:sz w:val="24"/>
          <w:szCs w:val="24"/>
        </w:rPr>
        <w:t>/AEM</w:t>
      </w:r>
      <w:bookmarkStart w:id="1" w:name="_GoBack"/>
      <w:bookmarkEnd w:id="1"/>
      <w:r w:rsidR="00F863BF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E6144" w:rsidRPr="00595E7F">
        <w:rPr>
          <w:rFonts w:asciiTheme="minorHAnsi" w:hAnsiTheme="minorHAnsi" w:cstheme="minorHAnsi"/>
          <w:b/>
          <w:sz w:val="24"/>
          <w:szCs w:val="24"/>
        </w:rPr>
        <w:t>Developer</w:t>
      </w:r>
      <w:r w:rsidR="006674DC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C6476C" w:rsidRPr="00595E7F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7F66A0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608D4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2080E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705AD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2080E" w:rsidRPr="00595E7F">
        <w:rPr>
          <w:rFonts w:asciiTheme="minorHAnsi" w:hAnsiTheme="minorHAnsi" w:cstheme="minorHAnsi"/>
          <w:b/>
          <w:sz w:val="24"/>
          <w:szCs w:val="24"/>
        </w:rPr>
        <w:t>Jan</w:t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6F61BF" w:rsidRPr="00595E7F">
        <w:rPr>
          <w:rFonts w:asciiTheme="minorHAnsi" w:hAnsiTheme="minorHAnsi" w:cstheme="minorHAnsi"/>
          <w:b/>
          <w:sz w:val="24"/>
          <w:szCs w:val="24"/>
        </w:rPr>
        <w:t>3</w:t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21366E">
        <w:rPr>
          <w:rFonts w:asciiTheme="minorHAnsi" w:hAnsiTheme="minorHAnsi" w:cstheme="minorHAnsi"/>
          <w:b/>
          <w:sz w:val="24"/>
          <w:szCs w:val="24"/>
        </w:rPr>
        <w:t>July</w:t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 xml:space="preserve"> 2015</w:t>
      </w:r>
    </w:p>
    <w:p w14:paraId="595EBD3A" w14:textId="7AAA075C" w:rsidR="00063096" w:rsidRDefault="00D05B41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Aveva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Solutions</w:t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E843C8" w:rsidRPr="00595E7F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C608D4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4299F" w:rsidRPr="00595E7F"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r w:rsidR="00C608D4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63096" w:rsidRPr="00595E7F">
        <w:rPr>
          <w:rFonts w:asciiTheme="minorHAnsi" w:hAnsiTheme="minorHAnsi" w:cstheme="minorHAnsi"/>
          <w:b/>
          <w:sz w:val="24"/>
          <w:szCs w:val="24"/>
        </w:rPr>
        <w:t>Hyderabad, India</w:t>
      </w:r>
    </w:p>
    <w:p w14:paraId="67E95346" w14:textId="74EF4942" w:rsidR="00CA2667" w:rsidRDefault="00CA2667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3446A0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4555BA3D" w14:textId="77777777" w:rsidR="00FA4A47" w:rsidRPr="0031383E" w:rsidRDefault="00FA4A47" w:rsidP="00FA4A47">
      <w:pPr>
        <w:pStyle w:val="ListParagraph"/>
        <w:numPr>
          <w:ilvl w:val="0"/>
          <w:numId w:val="8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 w:rsidRPr="0031383E">
        <w:rPr>
          <w:rFonts w:asciiTheme="minorHAnsi" w:hAnsiTheme="minorHAnsi" w:cstheme="minorHAnsi"/>
        </w:rPr>
        <w:t xml:space="preserve">Developed Components and Templates using Adobe </w:t>
      </w:r>
      <w:r w:rsidRPr="0031383E">
        <w:rPr>
          <w:rFonts w:asciiTheme="minorHAnsi" w:hAnsiTheme="minorHAnsi" w:cstheme="minorHAnsi"/>
          <w:b/>
        </w:rPr>
        <w:t>AEM 6.1</w:t>
      </w:r>
      <w:r w:rsidRPr="0031383E">
        <w:rPr>
          <w:rFonts w:asciiTheme="minorHAnsi" w:hAnsiTheme="minorHAnsi" w:cstheme="minorHAnsi"/>
        </w:rPr>
        <w:t xml:space="preserve"> touch UI for supporting the different   </w:t>
      </w:r>
      <w:r w:rsidRPr="000A01FC">
        <w:rPr>
          <w:rFonts w:asciiTheme="minorHAnsi" w:hAnsiTheme="minorHAnsi" w:cstheme="minorHAnsi"/>
          <w:noProof/>
        </w:rPr>
        <w:t>Web</w:t>
      </w:r>
      <w:r>
        <w:rPr>
          <w:rFonts w:asciiTheme="minorHAnsi" w:hAnsiTheme="minorHAnsi" w:cstheme="minorHAnsi"/>
          <w:noProof/>
        </w:rPr>
        <w:t xml:space="preserve"> </w:t>
      </w:r>
      <w:r w:rsidRPr="000A01FC">
        <w:rPr>
          <w:rFonts w:asciiTheme="minorHAnsi" w:hAnsiTheme="minorHAnsi" w:cstheme="minorHAnsi"/>
          <w:noProof/>
        </w:rPr>
        <w:t>pages</w:t>
      </w:r>
      <w:r w:rsidRPr="0031383E">
        <w:rPr>
          <w:rFonts w:asciiTheme="minorHAnsi" w:hAnsiTheme="minorHAnsi" w:cstheme="minorHAnsi"/>
        </w:rPr>
        <w:t>.</w:t>
      </w:r>
    </w:p>
    <w:p w14:paraId="04D685E3" w14:textId="77777777" w:rsidR="00FA4A47" w:rsidRPr="0031383E" w:rsidRDefault="00FA4A47" w:rsidP="00FA4A47">
      <w:pPr>
        <w:pStyle w:val="ListParagraph"/>
        <w:numPr>
          <w:ilvl w:val="0"/>
          <w:numId w:val="8"/>
        </w:numPr>
        <w:spacing w:after="80" w:line="244" w:lineRule="auto"/>
        <w:ind w:right="-15"/>
        <w:jc w:val="both"/>
        <w:rPr>
          <w:rFonts w:asciiTheme="minorHAnsi" w:hAnsiTheme="minorHAnsi" w:cstheme="minorHAnsi"/>
          <w:b/>
        </w:rPr>
      </w:pPr>
      <w:r w:rsidRPr="0031383E">
        <w:rPr>
          <w:rFonts w:asciiTheme="minorHAnsi" w:hAnsiTheme="minorHAnsi" w:cstheme="minorHAnsi"/>
        </w:rPr>
        <w:t xml:space="preserve">Created components using </w:t>
      </w:r>
      <w:proofErr w:type="spellStart"/>
      <w:r w:rsidRPr="0031383E">
        <w:rPr>
          <w:rFonts w:asciiTheme="minorHAnsi" w:hAnsiTheme="minorHAnsi" w:cstheme="minorHAnsi"/>
        </w:rPr>
        <w:t>Sightly</w:t>
      </w:r>
      <w:proofErr w:type="spellEnd"/>
      <w:r w:rsidRPr="0031383E">
        <w:rPr>
          <w:rFonts w:asciiTheme="minorHAnsi" w:hAnsiTheme="minorHAnsi" w:cstheme="minorHAnsi"/>
        </w:rPr>
        <w:t xml:space="preserve"> replacing Java Server Pages(JSP).</w:t>
      </w:r>
    </w:p>
    <w:p w14:paraId="34DB1322" w14:textId="77777777" w:rsidR="00FA4A47" w:rsidRDefault="00FA4A47" w:rsidP="00FA4A4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31383E">
        <w:rPr>
          <w:rFonts w:asciiTheme="minorHAnsi" w:hAnsiTheme="minorHAnsi" w:cstheme="minorHAnsi"/>
        </w:rPr>
        <w:t xml:space="preserve">Worked on </w:t>
      </w:r>
      <w:r w:rsidRPr="0031383E">
        <w:rPr>
          <w:rFonts w:asciiTheme="minorHAnsi" w:hAnsiTheme="minorHAnsi" w:cstheme="minorHAnsi"/>
          <w:noProof/>
        </w:rPr>
        <w:t>Multi-Site</w:t>
      </w:r>
      <w:r w:rsidRPr="0031383E">
        <w:rPr>
          <w:rFonts w:asciiTheme="minorHAnsi" w:hAnsiTheme="minorHAnsi" w:cstheme="minorHAnsi"/>
        </w:rPr>
        <w:t xml:space="preserve"> Manager and extensively used CQ tag libraries in the components.</w:t>
      </w:r>
    </w:p>
    <w:p w14:paraId="5379C5A2" w14:textId="77777777" w:rsidR="00FA4A47" w:rsidRPr="007B69E3" w:rsidRDefault="00FA4A47" w:rsidP="00FA4A4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Theme="minorHAnsi" w:hAnsiTheme="minorHAnsi" w:cstheme="minorHAnsi"/>
        </w:rPr>
      </w:pPr>
      <w:r w:rsidRPr="007B69E3">
        <w:rPr>
          <w:rFonts w:asciiTheme="minorHAnsi" w:hAnsiTheme="minorHAnsi" w:cstheme="minorHAnsi"/>
        </w:rPr>
        <w:t>Developed components using JAVA USE API as well as using JavaScript.</w:t>
      </w:r>
    </w:p>
    <w:p w14:paraId="1ADA5759" w14:textId="3015BF85" w:rsidR="00FA4A47" w:rsidRPr="00FA4A47" w:rsidRDefault="00FA4A47" w:rsidP="00FA4A4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Theme="minorHAnsi" w:hAnsiTheme="minorHAnsi" w:cstheme="minorHAnsi"/>
          <w:b/>
        </w:rPr>
      </w:pPr>
      <w:r w:rsidRPr="007B69E3">
        <w:rPr>
          <w:rFonts w:asciiTheme="minorHAnsi" w:hAnsiTheme="minorHAnsi" w:cstheme="minorHAnsi"/>
        </w:rPr>
        <w:t>Attended internal KT for CQ 5.6 to AEM 6.0</w:t>
      </w:r>
      <w:r>
        <w:rPr>
          <w:rFonts w:asciiTheme="minorHAnsi" w:hAnsiTheme="minorHAnsi" w:cstheme="minorHAnsi"/>
        </w:rPr>
        <w:t xml:space="preserve"> </w:t>
      </w:r>
      <w:r w:rsidRPr="007B69E3">
        <w:rPr>
          <w:rFonts w:asciiTheme="minorHAnsi" w:hAnsiTheme="minorHAnsi" w:cstheme="minorHAnsi"/>
        </w:rPr>
        <w:t>Migration.</w:t>
      </w:r>
    </w:p>
    <w:p w14:paraId="65EA9AEE" w14:textId="77777777" w:rsidR="0050721B" w:rsidRPr="00595E7F" w:rsidRDefault="0050721B" w:rsidP="00D62EE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Designing the applications using </w:t>
      </w:r>
      <w:r w:rsidRPr="00595E7F">
        <w:rPr>
          <w:rFonts w:asciiTheme="minorHAnsi" w:hAnsiTheme="minorHAnsi" w:cstheme="minorHAnsi"/>
          <w:b/>
        </w:rPr>
        <w:t>J2EE</w:t>
      </w:r>
      <w:r w:rsidRPr="00595E7F">
        <w:rPr>
          <w:rFonts w:asciiTheme="minorHAnsi" w:hAnsiTheme="minorHAnsi" w:cstheme="minorHAnsi"/>
        </w:rPr>
        <w:t xml:space="preserve"> best practices and Java and J</w:t>
      </w:r>
      <w:r w:rsidRPr="00595E7F">
        <w:rPr>
          <w:rFonts w:asciiTheme="minorHAnsi" w:hAnsiTheme="minorHAnsi" w:cstheme="minorHAnsi"/>
          <w:b/>
        </w:rPr>
        <w:t xml:space="preserve">2EE </w:t>
      </w:r>
      <w:r w:rsidRPr="00595E7F">
        <w:rPr>
          <w:rFonts w:asciiTheme="minorHAnsi" w:hAnsiTheme="minorHAnsi" w:cstheme="minorHAnsi"/>
        </w:rPr>
        <w:t>design patterns.</w:t>
      </w:r>
    </w:p>
    <w:p w14:paraId="744689B4" w14:textId="77777777" w:rsidR="0050721B" w:rsidRPr="00595E7F" w:rsidRDefault="0050721B" w:rsidP="00D62EE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>Designing</w:t>
      </w:r>
      <w:r w:rsidRPr="00595E7F">
        <w:rPr>
          <w:rFonts w:asciiTheme="minorHAnsi" w:hAnsiTheme="minorHAnsi" w:cstheme="minorHAnsi"/>
          <w:b/>
        </w:rPr>
        <w:t xml:space="preserve"> XML</w:t>
      </w:r>
      <w:r w:rsidRPr="00595E7F">
        <w:rPr>
          <w:rFonts w:asciiTheme="minorHAnsi" w:hAnsiTheme="minorHAnsi" w:cstheme="minorHAnsi"/>
        </w:rPr>
        <w:t xml:space="preserve"> schemas for the application.</w:t>
      </w:r>
    </w:p>
    <w:p w14:paraId="511DB826" w14:textId="77777777" w:rsidR="0050721B" w:rsidRPr="00595E7F" w:rsidRDefault="0050721B" w:rsidP="00D62EE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Theme="minorHAnsi" w:hAnsiTheme="minorHAnsi" w:cstheme="minorHAnsi"/>
          <w:b/>
        </w:rPr>
      </w:pPr>
      <w:r w:rsidRPr="00595E7F">
        <w:rPr>
          <w:rFonts w:asciiTheme="minorHAnsi" w:hAnsiTheme="minorHAnsi" w:cstheme="minorHAnsi"/>
        </w:rPr>
        <w:t xml:space="preserve">Used </w:t>
      </w:r>
      <w:r w:rsidRPr="00595E7F">
        <w:rPr>
          <w:rFonts w:asciiTheme="minorHAnsi" w:hAnsiTheme="minorHAnsi" w:cstheme="minorHAnsi"/>
          <w:b/>
        </w:rPr>
        <w:t>AJAX, JS, JSON, jQuery</w:t>
      </w:r>
      <w:r w:rsidRPr="00595E7F">
        <w:rPr>
          <w:rFonts w:asciiTheme="minorHAnsi" w:hAnsiTheme="minorHAnsi" w:cstheme="minorHAnsi"/>
        </w:rPr>
        <w:t xml:space="preserve"> component integration and developed </w:t>
      </w:r>
      <w:r w:rsidRPr="00595E7F">
        <w:rPr>
          <w:rFonts w:asciiTheme="minorHAnsi" w:hAnsiTheme="minorHAnsi" w:cstheme="minorHAnsi"/>
          <w:b/>
        </w:rPr>
        <w:t>Rich UI Web</w:t>
      </w:r>
      <w:r w:rsidRPr="00595E7F">
        <w:rPr>
          <w:rFonts w:asciiTheme="minorHAnsi" w:hAnsiTheme="minorHAnsi" w:cstheme="minorHAnsi"/>
        </w:rPr>
        <w:t xml:space="preserve"> application.</w:t>
      </w:r>
    </w:p>
    <w:p w14:paraId="7C2E6A16" w14:textId="77777777" w:rsidR="0050721B" w:rsidRPr="00595E7F" w:rsidRDefault="0050721B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Development of server-side layer using </w:t>
      </w:r>
      <w:r w:rsidRPr="00595E7F">
        <w:rPr>
          <w:rFonts w:asciiTheme="minorHAnsi" w:hAnsiTheme="minorHAnsi" w:cstheme="minorHAnsi"/>
          <w:b/>
        </w:rPr>
        <w:t>XML, XSD, SOAP, JDBC, JDK, JNDI, EJB</w:t>
      </w:r>
      <w:r w:rsidRPr="00595E7F">
        <w:rPr>
          <w:rFonts w:asciiTheme="minorHAnsi" w:hAnsiTheme="minorHAnsi" w:cstheme="minorHAnsi"/>
        </w:rPr>
        <w:t xml:space="preserve"> and</w:t>
      </w:r>
      <w:r w:rsidRPr="00595E7F">
        <w:rPr>
          <w:rFonts w:asciiTheme="minorHAnsi" w:hAnsiTheme="minorHAnsi" w:cstheme="minorHAnsi"/>
          <w:b/>
        </w:rPr>
        <w:t xml:space="preserve"> DAO</w:t>
      </w:r>
      <w:r w:rsidRPr="00595E7F">
        <w:rPr>
          <w:rFonts w:asciiTheme="minorHAnsi" w:hAnsiTheme="minorHAnsi" w:cstheme="minorHAnsi"/>
        </w:rPr>
        <w:t xml:space="preserve"> patterns using Eclipse IDE.</w:t>
      </w:r>
    </w:p>
    <w:p w14:paraId="1BA8B77E" w14:textId="28BCC797" w:rsidR="0050721B" w:rsidRDefault="0050721B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Implemented Batch jobs to deal with </w:t>
      </w:r>
      <w:r w:rsidRPr="00595E7F">
        <w:rPr>
          <w:rFonts w:asciiTheme="minorHAnsi" w:hAnsiTheme="minorHAnsi" w:cstheme="minorHAnsi"/>
          <w:noProof/>
        </w:rPr>
        <w:t>a substantial number</w:t>
      </w:r>
      <w:r w:rsidRPr="00595E7F">
        <w:rPr>
          <w:rFonts w:asciiTheme="minorHAnsi" w:hAnsiTheme="minorHAnsi" w:cstheme="minorHAnsi"/>
        </w:rPr>
        <w:t xml:space="preserve"> of chunks using Spring Batch framework to execute the similar jobs simultaneously.</w:t>
      </w:r>
    </w:p>
    <w:p w14:paraId="0D9DC29C" w14:textId="77777777" w:rsidR="002D4A39" w:rsidRPr="002D4A39" w:rsidRDefault="002D4A39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</w:rPr>
      </w:pPr>
      <w:r w:rsidRPr="002D4A39">
        <w:rPr>
          <w:rFonts w:asciiTheme="minorHAnsi" w:hAnsiTheme="minorHAnsi" w:cstheme="minorHAnsi"/>
        </w:rPr>
        <w:t>Designed Stateless Session Beans fitting the requirement of the business and implemented its interfaces.</w:t>
      </w:r>
    </w:p>
    <w:p w14:paraId="783F8DFF" w14:textId="77777777" w:rsidR="002D4A39" w:rsidRPr="002D4A39" w:rsidRDefault="002D4A39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</w:rPr>
      </w:pPr>
      <w:r w:rsidRPr="002D4A39">
        <w:rPr>
          <w:rFonts w:asciiTheme="minorHAnsi" w:hAnsiTheme="minorHAnsi" w:cstheme="minorHAnsi"/>
        </w:rPr>
        <w:t>Implemented Data Access Objects (DAO pattern) using JDBC.</w:t>
      </w:r>
    </w:p>
    <w:p w14:paraId="393759BC" w14:textId="5E963FF9" w:rsidR="002D4A39" w:rsidRPr="002D4A39" w:rsidRDefault="002D4A39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</w:rPr>
      </w:pPr>
      <w:r w:rsidRPr="002D4A39">
        <w:rPr>
          <w:rFonts w:asciiTheme="minorHAnsi" w:hAnsiTheme="minorHAnsi" w:cstheme="minorHAnsi"/>
        </w:rPr>
        <w:t xml:space="preserve">Extensively used JavaScript to provide the users with interactive, Speedy, functional </w:t>
      </w:r>
      <w:r w:rsidRPr="00453E10">
        <w:rPr>
          <w:rFonts w:asciiTheme="minorHAnsi" w:hAnsiTheme="minorHAnsi" w:cstheme="minorHAnsi"/>
          <w:noProof/>
        </w:rPr>
        <w:t>a</w:t>
      </w:r>
      <w:r w:rsidR="00453E10">
        <w:rPr>
          <w:rFonts w:asciiTheme="minorHAnsi" w:hAnsiTheme="minorHAnsi" w:cstheme="minorHAnsi"/>
          <w:noProof/>
        </w:rPr>
        <w:t>n</w:t>
      </w:r>
      <w:r w:rsidRPr="00453E10">
        <w:rPr>
          <w:rFonts w:asciiTheme="minorHAnsi" w:hAnsiTheme="minorHAnsi" w:cstheme="minorHAnsi"/>
          <w:noProof/>
        </w:rPr>
        <w:t>d</w:t>
      </w:r>
      <w:r w:rsidRPr="002D4A39">
        <w:rPr>
          <w:rFonts w:asciiTheme="minorHAnsi" w:hAnsiTheme="minorHAnsi" w:cstheme="minorHAnsi"/>
        </w:rPr>
        <w:t xml:space="preserve"> more usable user interfaces.</w:t>
      </w:r>
    </w:p>
    <w:p w14:paraId="1B7A62EE" w14:textId="3B928930" w:rsidR="002D4A39" w:rsidRDefault="002D4A39" w:rsidP="00D62EE1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inorHAnsi" w:hAnsiTheme="minorHAnsi" w:cstheme="minorHAnsi"/>
          <w:b/>
        </w:rPr>
      </w:pPr>
      <w:r w:rsidRPr="002D4A39">
        <w:rPr>
          <w:rFonts w:asciiTheme="minorHAnsi" w:hAnsiTheme="minorHAnsi" w:cstheme="minorHAnsi"/>
        </w:rPr>
        <w:t xml:space="preserve">Worked on creating Packages, Stored Procedures &amp; Functions in </w:t>
      </w:r>
      <w:r w:rsidRPr="002D4A39">
        <w:rPr>
          <w:rFonts w:asciiTheme="minorHAnsi" w:hAnsiTheme="minorHAnsi" w:cstheme="minorHAnsi"/>
          <w:b/>
        </w:rPr>
        <w:t>MYSQL using PL/SQL and TOAD.</w:t>
      </w:r>
    </w:p>
    <w:p w14:paraId="7FA5B8F8" w14:textId="2F90539B" w:rsidR="00DB4171" w:rsidRPr="00DB4171" w:rsidRDefault="00DB4171" w:rsidP="00DB4171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DB4171">
        <w:rPr>
          <w:rFonts w:asciiTheme="minorHAnsi" w:hAnsiTheme="minorHAnsi" w:cstheme="minorHAnsi"/>
          <w:b/>
          <w:sz w:val="24"/>
          <w:szCs w:val="24"/>
        </w:rPr>
        <w:t>Environment:</w:t>
      </w:r>
      <w:r w:rsidRPr="00DB4171">
        <w:rPr>
          <w:rFonts w:asciiTheme="minorHAnsi" w:hAnsiTheme="minorHAnsi" w:cstheme="minorHAnsi"/>
          <w:sz w:val="24"/>
          <w:szCs w:val="24"/>
        </w:rPr>
        <w:t xml:space="preserve"> AEM 6.0, CQ 5.6.1, Java, JDK 1.7, Apache Sling, Apache Felix, JCR, Hibernate, Web Services, HTML, jQuery, J2EE, AJAX, JSON, JavaScript, Angular JS, CSS, Maven, Apache, Eclipse</w:t>
      </w:r>
    </w:p>
    <w:p w14:paraId="6D41BA87" w14:textId="77777777" w:rsidR="002D4A39" w:rsidRPr="00595E7F" w:rsidRDefault="002D4A39" w:rsidP="00FB6FBE">
      <w:pPr>
        <w:pStyle w:val="ListParagraph"/>
        <w:spacing w:line="259" w:lineRule="auto"/>
        <w:jc w:val="both"/>
        <w:rPr>
          <w:rFonts w:asciiTheme="minorHAnsi" w:hAnsiTheme="minorHAnsi" w:cstheme="minorHAnsi"/>
        </w:rPr>
      </w:pPr>
    </w:p>
    <w:p w14:paraId="61B2E06D" w14:textId="4FF89BFF" w:rsidR="00921850" w:rsidRPr="00595E7F" w:rsidRDefault="00906EC3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95E7F">
        <w:rPr>
          <w:rFonts w:asciiTheme="minorHAnsi" w:hAnsiTheme="minorHAnsi" w:cstheme="minorHAnsi"/>
          <w:b/>
          <w:sz w:val="24"/>
          <w:szCs w:val="24"/>
        </w:rPr>
        <w:t>Java Developer</w:t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  <w:t xml:space="preserve">            </w:t>
      </w:r>
      <w:r w:rsidR="000C225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93C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17F2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53FF5">
        <w:rPr>
          <w:rFonts w:asciiTheme="minorHAnsi" w:hAnsiTheme="minorHAnsi" w:cstheme="minorHAnsi"/>
          <w:b/>
          <w:sz w:val="24"/>
          <w:szCs w:val="24"/>
        </w:rPr>
        <w:t>July</w:t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1F0148">
        <w:rPr>
          <w:rFonts w:asciiTheme="minorHAnsi" w:hAnsiTheme="minorHAnsi" w:cstheme="minorHAnsi"/>
          <w:b/>
          <w:sz w:val="24"/>
          <w:szCs w:val="24"/>
        </w:rPr>
        <w:t>1</w:t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975716" w:rsidRPr="00595E7F">
        <w:rPr>
          <w:rFonts w:asciiTheme="minorHAnsi" w:hAnsiTheme="minorHAnsi" w:cstheme="minorHAnsi"/>
          <w:b/>
          <w:sz w:val="24"/>
          <w:szCs w:val="24"/>
        </w:rPr>
        <w:t>Dec</w:t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C60ADA" w:rsidRPr="00595E7F">
        <w:rPr>
          <w:rFonts w:asciiTheme="minorHAnsi" w:hAnsiTheme="minorHAnsi" w:cstheme="minorHAnsi"/>
          <w:b/>
          <w:sz w:val="24"/>
          <w:szCs w:val="24"/>
        </w:rPr>
        <w:t>2</w:t>
      </w:r>
    </w:p>
    <w:p w14:paraId="265899A1" w14:textId="19F10AD6" w:rsidR="00921850" w:rsidRDefault="00583522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Cyient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Inc</w:t>
      </w:r>
      <w:r w:rsidR="00F64F1D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F64F1D">
        <w:rPr>
          <w:rFonts w:asciiTheme="minorHAnsi" w:hAnsiTheme="minorHAnsi" w:cstheme="minorHAnsi"/>
          <w:b/>
          <w:sz w:val="24"/>
          <w:szCs w:val="24"/>
        </w:rPr>
        <w:tab/>
      </w:r>
      <w:r w:rsidR="00617C81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ab/>
        <w:t xml:space="preserve">      </w:t>
      </w:r>
      <w:r w:rsidR="005A345A" w:rsidRPr="00595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C225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21850" w:rsidRPr="00595E7F">
        <w:rPr>
          <w:rFonts w:asciiTheme="minorHAnsi" w:hAnsiTheme="minorHAnsi" w:cstheme="minorHAnsi"/>
          <w:b/>
          <w:sz w:val="24"/>
          <w:szCs w:val="24"/>
        </w:rPr>
        <w:t>Hyderabad, India</w:t>
      </w:r>
    </w:p>
    <w:p w14:paraId="28E0C109" w14:textId="0E532FC8" w:rsidR="000D5C4B" w:rsidRPr="00595E7F" w:rsidRDefault="000D5C4B" w:rsidP="00FB6FBE">
      <w:pPr>
        <w:tabs>
          <w:tab w:val="right" w:pos="36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3446A0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568001F0" w14:textId="77777777" w:rsidR="0002540C" w:rsidRPr="00595E7F" w:rsidRDefault="0002540C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Develop GUI related changes using JSP, HTML and client validations using </w:t>
      </w:r>
      <w:r w:rsidRPr="00595E7F">
        <w:rPr>
          <w:rFonts w:asciiTheme="minorHAnsi" w:hAnsiTheme="minorHAnsi" w:cstheme="minorHAnsi"/>
          <w:noProof/>
        </w:rPr>
        <w:t>JavaScript</w:t>
      </w:r>
      <w:r w:rsidRPr="00595E7F">
        <w:rPr>
          <w:rFonts w:asciiTheme="minorHAnsi" w:hAnsiTheme="minorHAnsi" w:cstheme="minorHAnsi"/>
        </w:rPr>
        <w:t>.</w:t>
      </w:r>
    </w:p>
    <w:p w14:paraId="07D73E5D" w14:textId="77777777" w:rsidR="0002540C" w:rsidRPr="00595E7F" w:rsidRDefault="0002540C" w:rsidP="00D62EE1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 xml:space="preserve">Implemented the modules using the </w:t>
      </w:r>
      <w:r w:rsidRPr="00595E7F">
        <w:rPr>
          <w:rFonts w:asciiTheme="minorHAnsi" w:hAnsiTheme="minorHAnsi" w:cstheme="minorHAnsi"/>
          <w:noProof/>
        </w:rPr>
        <w:t>Model-View-Controller</w:t>
      </w:r>
      <w:r w:rsidRPr="00595E7F">
        <w:rPr>
          <w:rFonts w:asciiTheme="minorHAnsi" w:hAnsiTheme="minorHAnsi" w:cstheme="minorHAnsi"/>
        </w:rPr>
        <w:t xml:space="preserve"> (MVC) design pattern.</w:t>
      </w:r>
    </w:p>
    <w:p w14:paraId="67803805" w14:textId="77777777" w:rsidR="0002540C" w:rsidRPr="00595E7F" w:rsidRDefault="0002540C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Developed Java beans, helper classes and Servlets for interacting with UI written in JSP.</w:t>
      </w:r>
    </w:p>
    <w:p w14:paraId="3CF20789" w14:textId="77777777" w:rsidR="0002540C" w:rsidRPr="00595E7F" w:rsidRDefault="0002540C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Wrote a controller Servlet that dispatched requests to appropriate classes.</w:t>
      </w:r>
    </w:p>
    <w:p w14:paraId="2C17E5F1" w14:textId="3F38D85E" w:rsidR="0002540C" w:rsidRPr="00595E7F" w:rsidRDefault="0002540C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Developed Dispatch Action classes to define several business methods.</w:t>
      </w:r>
    </w:p>
    <w:p w14:paraId="37723C5E" w14:textId="77777777" w:rsidR="00D31772" w:rsidRPr="00595E7F" w:rsidRDefault="00D31772" w:rsidP="00D62EE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Designed Stateless Session Beans fitting the requirement of the business and implemented its interfaces.</w:t>
      </w:r>
    </w:p>
    <w:p w14:paraId="02D16DE9" w14:textId="5D64CC3E" w:rsidR="00D31772" w:rsidRDefault="00D31772" w:rsidP="00D62EE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Theme="minorHAnsi" w:hAnsiTheme="minorHAnsi" w:cstheme="minorHAnsi"/>
        </w:rPr>
      </w:pPr>
      <w:r w:rsidRPr="00595E7F">
        <w:rPr>
          <w:rFonts w:asciiTheme="minorHAnsi" w:hAnsiTheme="minorHAnsi" w:cstheme="minorHAnsi"/>
        </w:rPr>
        <w:t>Implemented Data Access Objects (DAO pattern) using JDBC.</w:t>
      </w:r>
    </w:p>
    <w:p w14:paraId="32BEAD99" w14:textId="372B5112" w:rsidR="00DC4A56" w:rsidRPr="009A6F4F" w:rsidRDefault="00DC4A56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9A6F4F">
        <w:rPr>
          <w:rFonts w:asciiTheme="minorHAnsi" w:hAnsiTheme="minorHAnsi" w:cstheme="minorHAnsi"/>
        </w:rPr>
        <w:t>Used SVN as Version Control System for the application</w:t>
      </w:r>
      <w:r w:rsidR="00665FF3">
        <w:rPr>
          <w:rFonts w:asciiTheme="minorHAnsi" w:hAnsiTheme="minorHAnsi" w:cstheme="minorHAnsi"/>
        </w:rPr>
        <w:t>.</w:t>
      </w:r>
    </w:p>
    <w:p w14:paraId="665113A0" w14:textId="22A59DF6" w:rsidR="001B62C0" w:rsidRPr="002D2B52" w:rsidRDefault="00DC4A56" w:rsidP="00D62EE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9A6F4F">
        <w:rPr>
          <w:rFonts w:asciiTheme="minorHAnsi" w:hAnsiTheme="minorHAnsi" w:cstheme="minorHAnsi"/>
        </w:rPr>
        <w:t>Provided support to the testing team and involved in the Bug Fixing.</w:t>
      </w:r>
    </w:p>
    <w:sectPr w:rsidR="001B62C0" w:rsidRPr="002D2B52" w:rsidSect="00CE0FD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EED6" w14:textId="77777777" w:rsidR="007F105E" w:rsidRDefault="007F105E" w:rsidP="005D014A">
      <w:r>
        <w:separator/>
      </w:r>
    </w:p>
  </w:endnote>
  <w:endnote w:type="continuationSeparator" w:id="0">
    <w:p w14:paraId="241C1A27" w14:textId="77777777" w:rsidR="007F105E" w:rsidRDefault="007F105E" w:rsidP="005D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E2502" w14:textId="77777777" w:rsidR="007F105E" w:rsidRDefault="007F105E" w:rsidP="005D014A">
      <w:r>
        <w:separator/>
      </w:r>
    </w:p>
  </w:footnote>
  <w:footnote w:type="continuationSeparator" w:id="0">
    <w:p w14:paraId="766AACB8" w14:textId="77777777" w:rsidR="007F105E" w:rsidRDefault="007F105E" w:rsidP="005D0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1"/>
        <w:szCs w:val="21"/>
      </w:r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bullet"/>
      <w:pStyle w:val="Heading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4" w15:restartNumberingAfterBreak="0">
    <w:nsid w:val="22280BFD"/>
    <w:multiLevelType w:val="hybridMultilevel"/>
    <w:tmpl w:val="2058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C72"/>
    <w:multiLevelType w:val="hybridMultilevel"/>
    <w:tmpl w:val="E368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50B21"/>
    <w:multiLevelType w:val="hybridMultilevel"/>
    <w:tmpl w:val="554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B517F"/>
    <w:multiLevelType w:val="hybridMultilevel"/>
    <w:tmpl w:val="9B62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00444"/>
    <w:multiLevelType w:val="hybridMultilevel"/>
    <w:tmpl w:val="623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B2324"/>
    <w:multiLevelType w:val="hybridMultilevel"/>
    <w:tmpl w:val="B9A8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2C5E"/>
    <w:multiLevelType w:val="hybridMultilevel"/>
    <w:tmpl w:val="89AA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MzMzMTI2MDSwsDBV0lEKTi0uzszPAykwNq4FAJb1JhotAAAA"/>
  </w:docVars>
  <w:rsids>
    <w:rsidRoot w:val="00656467"/>
    <w:rsid w:val="00002248"/>
    <w:rsid w:val="00003173"/>
    <w:rsid w:val="00003C5C"/>
    <w:rsid w:val="00004DA4"/>
    <w:rsid w:val="00006058"/>
    <w:rsid w:val="00007B46"/>
    <w:rsid w:val="00007E4F"/>
    <w:rsid w:val="00011DA7"/>
    <w:rsid w:val="000121B4"/>
    <w:rsid w:val="000147DC"/>
    <w:rsid w:val="00014A8D"/>
    <w:rsid w:val="00014B74"/>
    <w:rsid w:val="00015DBE"/>
    <w:rsid w:val="000165E9"/>
    <w:rsid w:val="00016695"/>
    <w:rsid w:val="00017ADC"/>
    <w:rsid w:val="000201E8"/>
    <w:rsid w:val="000249A5"/>
    <w:rsid w:val="0002540C"/>
    <w:rsid w:val="00026FD8"/>
    <w:rsid w:val="000317F9"/>
    <w:rsid w:val="0003301B"/>
    <w:rsid w:val="000335A1"/>
    <w:rsid w:val="00037A35"/>
    <w:rsid w:val="0004039B"/>
    <w:rsid w:val="0004114D"/>
    <w:rsid w:val="00041B92"/>
    <w:rsid w:val="00041C4A"/>
    <w:rsid w:val="00043C59"/>
    <w:rsid w:val="00044D8A"/>
    <w:rsid w:val="000451BC"/>
    <w:rsid w:val="00045D64"/>
    <w:rsid w:val="00050023"/>
    <w:rsid w:val="0005156B"/>
    <w:rsid w:val="000517B1"/>
    <w:rsid w:val="0005638E"/>
    <w:rsid w:val="0006006C"/>
    <w:rsid w:val="00061F55"/>
    <w:rsid w:val="00063096"/>
    <w:rsid w:val="000642EB"/>
    <w:rsid w:val="0006568F"/>
    <w:rsid w:val="000668CB"/>
    <w:rsid w:val="00066947"/>
    <w:rsid w:val="00075F04"/>
    <w:rsid w:val="000767FD"/>
    <w:rsid w:val="00076A44"/>
    <w:rsid w:val="000865DD"/>
    <w:rsid w:val="00087800"/>
    <w:rsid w:val="00095033"/>
    <w:rsid w:val="000951B7"/>
    <w:rsid w:val="00095414"/>
    <w:rsid w:val="00096AE0"/>
    <w:rsid w:val="00097480"/>
    <w:rsid w:val="000A01FC"/>
    <w:rsid w:val="000A07F1"/>
    <w:rsid w:val="000A134B"/>
    <w:rsid w:val="000A2040"/>
    <w:rsid w:val="000A30AA"/>
    <w:rsid w:val="000A30DC"/>
    <w:rsid w:val="000A31E3"/>
    <w:rsid w:val="000A3FD6"/>
    <w:rsid w:val="000A4DAD"/>
    <w:rsid w:val="000A4FE1"/>
    <w:rsid w:val="000B0C67"/>
    <w:rsid w:val="000B15EE"/>
    <w:rsid w:val="000B23AC"/>
    <w:rsid w:val="000B3181"/>
    <w:rsid w:val="000B3CA1"/>
    <w:rsid w:val="000B445C"/>
    <w:rsid w:val="000B4EB4"/>
    <w:rsid w:val="000B5052"/>
    <w:rsid w:val="000B568B"/>
    <w:rsid w:val="000C1DC7"/>
    <w:rsid w:val="000C2256"/>
    <w:rsid w:val="000C3851"/>
    <w:rsid w:val="000C4739"/>
    <w:rsid w:val="000C5572"/>
    <w:rsid w:val="000C5852"/>
    <w:rsid w:val="000C5BE0"/>
    <w:rsid w:val="000C636F"/>
    <w:rsid w:val="000C7B6C"/>
    <w:rsid w:val="000D0101"/>
    <w:rsid w:val="000D30D2"/>
    <w:rsid w:val="000D5C4B"/>
    <w:rsid w:val="000D787D"/>
    <w:rsid w:val="000D7AD1"/>
    <w:rsid w:val="000D7F6D"/>
    <w:rsid w:val="000E1F7A"/>
    <w:rsid w:val="000E2C9A"/>
    <w:rsid w:val="000E3EBB"/>
    <w:rsid w:val="000F41BF"/>
    <w:rsid w:val="000F544E"/>
    <w:rsid w:val="001011D1"/>
    <w:rsid w:val="00101232"/>
    <w:rsid w:val="0010265A"/>
    <w:rsid w:val="00102687"/>
    <w:rsid w:val="00102B98"/>
    <w:rsid w:val="00106F1F"/>
    <w:rsid w:val="00112090"/>
    <w:rsid w:val="00113CAA"/>
    <w:rsid w:val="00114C7A"/>
    <w:rsid w:val="00115EE5"/>
    <w:rsid w:val="00120B4D"/>
    <w:rsid w:val="001217F1"/>
    <w:rsid w:val="00121ADA"/>
    <w:rsid w:val="0012312F"/>
    <w:rsid w:val="00123F0F"/>
    <w:rsid w:val="0012483C"/>
    <w:rsid w:val="0012659C"/>
    <w:rsid w:val="001275B2"/>
    <w:rsid w:val="001307CB"/>
    <w:rsid w:val="00130D29"/>
    <w:rsid w:val="001364F2"/>
    <w:rsid w:val="001366CF"/>
    <w:rsid w:val="00142059"/>
    <w:rsid w:val="001461EB"/>
    <w:rsid w:val="00147D18"/>
    <w:rsid w:val="00147F5D"/>
    <w:rsid w:val="00153AAC"/>
    <w:rsid w:val="00154B01"/>
    <w:rsid w:val="00156EBA"/>
    <w:rsid w:val="001574DD"/>
    <w:rsid w:val="00157A00"/>
    <w:rsid w:val="00157E3C"/>
    <w:rsid w:val="00160E03"/>
    <w:rsid w:val="00167550"/>
    <w:rsid w:val="001708CE"/>
    <w:rsid w:val="001709F8"/>
    <w:rsid w:val="00170D51"/>
    <w:rsid w:val="001726A1"/>
    <w:rsid w:val="00173803"/>
    <w:rsid w:val="00174305"/>
    <w:rsid w:val="00176446"/>
    <w:rsid w:val="00186855"/>
    <w:rsid w:val="001868D0"/>
    <w:rsid w:val="0019147D"/>
    <w:rsid w:val="001914A5"/>
    <w:rsid w:val="00192AE0"/>
    <w:rsid w:val="00193534"/>
    <w:rsid w:val="00193C3B"/>
    <w:rsid w:val="00193D19"/>
    <w:rsid w:val="0019411A"/>
    <w:rsid w:val="001941C1"/>
    <w:rsid w:val="00195473"/>
    <w:rsid w:val="00197D51"/>
    <w:rsid w:val="001A33D5"/>
    <w:rsid w:val="001A3492"/>
    <w:rsid w:val="001A429B"/>
    <w:rsid w:val="001A4C06"/>
    <w:rsid w:val="001A51F9"/>
    <w:rsid w:val="001A7878"/>
    <w:rsid w:val="001B0544"/>
    <w:rsid w:val="001B2055"/>
    <w:rsid w:val="001B2A7A"/>
    <w:rsid w:val="001B34C9"/>
    <w:rsid w:val="001B3D81"/>
    <w:rsid w:val="001B5301"/>
    <w:rsid w:val="001B62C0"/>
    <w:rsid w:val="001C3E39"/>
    <w:rsid w:val="001C47A6"/>
    <w:rsid w:val="001C4DC4"/>
    <w:rsid w:val="001D1316"/>
    <w:rsid w:val="001D2325"/>
    <w:rsid w:val="001D45AA"/>
    <w:rsid w:val="001D52FA"/>
    <w:rsid w:val="001D53A4"/>
    <w:rsid w:val="001D6BDE"/>
    <w:rsid w:val="001D7417"/>
    <w:rsid w:val="001E14F8"/>
    <w:rsid w:val="001E1E2E"/>
    <w:rsid w:val="001E281B"/>
    <w:rsid w:val="001E2A84"/>
    <w:rsid w:val="001E2BE4"/>
    <w:rsid w:val="001E3C5F"/>
    <w:rsid w:val="001E6ECA"/>
    <w:rsid w:val="001F0148"/>
    <w:rsid w:val="001F0BA5"/>
    <w:rsid w:val="001F18EF"/>
    <w:rsid w:val="001F1DF9"/>
    <w:rsid w:val="001F385B"/>
    <w:rsid w:val="001F4016"/>
    <w:rsid w:val="001F52E0"/>
    <w:rsid w:val="0020499C"/>
    <w:rsid w:val="00205067"/>
    <w:rsid w:val="00206EF7"/>
    <w:rsid w:val="0021366E"/>
    <w:rsid w:val="00214176"/>
    <w:rsid w:val="00214620"/>
    <w:rsid w:val="00220D36"/>
    <w:rsid w:val="00221383"/>
    <w:rsid w:val="00221D9D"/>
    <w:rsid w:val="0022792C"/>
    <w:rsid w:val="00227C2A"/>
    <w:rsid w:val="00227D7B"/>
    <w:rsid w:val="00227E50"/>
    <w:rsid w:val="0023369B"/>
    <w:rsid w:val="00235983"/>
    <w:rsid w:val="00236B0C"/>
    <w:rsid w:val="00237788"/>
    <w:rsid w:val="00237974"/>
    <w:rsid w:val="00237C30"/>
    <w:rsid w:val="00242DC3"/>
    <w:rsid w:val="00244B47"/>
    <w:rsid w:val="002460C5"/>
    <w:rsid w:val="00253F32"/>
    <w:rsid w:val="00254F9C"/>
    <w:rsid w:val="002555EA"/>
    <w:rsid w:val="00255F12"/>
    <w:rsid w:val="00256264"/>
    <w:rsid w:val="00260FE7"/>
    <w:rsid w:val="002618B7"/>
    <w:rsid w:val="002631F8"/>
    <w:rsid w:val="002642E1"/>
    <w:rsid w:val="00267D54"/>
    <w:rsid w:val="0027036A"/>
    <w:rsid w:val="002711EF"/>
    <w:rsid w:val="00271587"/>
    <w:rsid w:val="00271705"/>
    <w:rsid w:val="00272238"/>
    <w:rsid w:val="00272377"/>
    <w:rsid w:val="00276299"/>
    <w:rsid w:val="0028144A"/>
    <w:rsid w:val="002816C9"/>
    <w:rsid w:val="0028210E"/>
    <w:rsid w:val="002822A6"/>
    <w:rsid w:val="00282ACD"/>
    <w:rsid w:val="0028312E"/>
    <w:rsid w:val="002878CB"/>
    <w:rsid w:val="002902AD"/>
    <w:rsid w:val="002949C3"/>
    <w:rsid w:val="00295778"/>
    <w:rsid w:val="00296054"/>
    <w:rsid w:val="00296761"/>
    <w:rsid w:val="002A045E"/>
    <w:rsid w:val="002A1561"/>
    <w:rsid w:val="002A31D5"/>
    <w:rsid w:val="002A4D90"/>
    <w:rsid w:val="002A4EEB"/>
    <w:rsid w:val="002A63AB"/>
    <w:rsid w:val="002B3C15"/>
    <w:rsid w:val="002C1E08"/>
    <w:rsid w:val="002C2CA1"/>
    <w:rsid w:val="002C2E40"/>
    <w:rsid w:val="002C6BFA"/>
    <w:rsid w:val="002D071E"/>
    <w:rsid w:val="002D1479"/>
    <w:rsid w:val="002D166F"/>
    <w:rsid w:val="002D2B52"/>
    <w:rsid w:val="002D3509"/>
    <w:rsid w:val="002D4A39"/>
    <w:rsid w:val="002D4FF5"/>
    <w:rsid w:val="002E1C71"/>
    <w:rsid w:val="002E2952"/>
    <w:rsid w:val="002E3C4A"/>
    <w:rsid w:val="002E3FF9"/>
    <w:rsid w:val="002F0572"/>
    <w:rsid w:val="002F083E"/>
    <w:rsid w:val="002F22E2"/>
    <w:rsid w:val="002F2582"/>
    <w:rsid w:val="002F2B4E"/>
    <w:rsid w:val="002F2CD3"/>
    <w:rsid w:val="002F369C"/>
    <w:rsid w:val="002F3EEF"/>
    <w:rsid w:val="002F5AF3"/>
    <w:rsid w:val="002F5DFB"/>
    <w:rsid w:val="0030001B"/>
    <w:rsid w:val="00302F7B"/>
    <w:rsid w:val="003037E9"/>
    <w:rsid w:val="003100F1"/>
    <w:rsid w:val="00310D47"/>
    <w:rsid w:val="003116E7"/>
    <w:rsid w:val="003131D9"/>
    <w:rsid w:val="0031383E"/>
    <w:rsid w:val="003242C6"/>
    <w:rsid w:val="0032680E"/>
    <w:rsid w:val="00330706"/>
    <w:rsid w:val="00332DE9"/>
    <w:rsid w:val="00335109"/>
    <w:rsid w:val="00335FBD"/>
    <w:rsid w:val="00336AB9"/>
    <w:rsid w:val="00340878"/>
    <w:rsid w:val="0034307E"/>
    <w:rsid w:val="0034352D"/>
    <w:rsid w:val="003446A0"/>
    <w:rsid w:val="00345AB2"/>
    <w:rsid w:val="003463BC"/>
    <w:rsid w:val="0034731F"/>
    <w:rsid w:val="00350353"/>
    <w:rsid w:val="00350CB8"/>
    <w:rsid w:val="003510FF"/>
    <w:rsid w:val="00351C96"/>
    <w:rsid w:val="00352721"/>
    <w:rsid w:val="00353018"/>
    <w:rsid w:val="00355676"/>
    <w:rsid w:val="003562C2"/>
    <w:rsid w:val="003566CB"/>
    <w:rsid w:val="0035743D"/>
    <w:rsid w:val="00357878"/>
    <w:rsid w:val="00357AA6"/>
    <w:rsid w:val="00363CFA"/>
    <w:rsid w:val="00364A05"/>
    <w:rsid w:val="0036589B"/>
    <w:rsid w:val="00365E08"/>
    <w:rsid w:val="00370D98"/>
    <w:rsid w:val="003713BC"/>
    <w:rsid w:val="003723A5"/>
    <w:rsid w:val="00377271"/>
    <w:rsid w:val="00381746"/>
    <w:rsid w:val="0038430E"/>
    <w:rsid w:val="00385251"/>
    <w:rsid w:val="003859D9"/>
    <w:rsid w:val="003863A8"/>
    <w:rsid w:val="00386774"/>
    <w:rsid w:val="003917E3"/>
    <w:rsid w:val="00391A3D"/>
    <w:rsid w:val="00393460"/>
    <w:rsid w:val="003938D8"/>
    <w:rsid w:val="0039772F"/>
    <w:rsid w:val="003A0230"/>
    <w:rsid w:val="003A13B7"/>
    <w:rsid w:val="003A20AD"/>
    <w:rsid w:val="003A36DD"/>
    <w:rsid w:val="003A47DC"/>
    <w:rsid w:val="003A7EC7"/>
    <w:rsid w:val="003B09F8"/>
    <w:rsid w:val="003B0BB4"/>
    <w:rsid w:val="003B157B"/>
    <w:rsid w:val="003B240B"/>
    <w:rsid w:val="003B25DF"/>
    <w:rsid w:val="003B2C62"/>
    <w:rsid w:val="003B2CC3"/>
    <w:rsid w:val="003B41CE"/>
    <w:rsid w:val="003B640D"/>
    <w:rsid w:val="003C235C"/>
    <w:rsid w:val="003C29F1"/>
    <w:rsid w:val="003C5812"/>
    <w:rsid w:val="003C7580"/>
    <w:rsid w:val="003D1767"/>
    <w:rsid w:val="003D32EC"/>
    <w:rsid w:val="003D7AA7"/>
    <w:rsid w:val="003E10BF"/>
    <w:rsid w:val="003E4F7F"/>
    <w:rsid w:val="003E6909"/>
    <w:rsid w:val="003F2081"/>
    <w:rsid w:val="003F4F92"/>
    <w:rsid w:val="003F5FAC"/>
    <w:rsid w:val="003F6150"/>
    <w:rsid w:val="003F6B42"/>
    <w:rsid w:val="00400121"/>
    <w:rsid w:val="00401396"/>
    <w:rsid w:val="004014DE"/>
    <w:rsid w:val="004018B2"/>
    <w:rsid w:val="00401EA6"/>
    <w:rsid w:val="004050AB"/>
    <w:rsid w:val="00405889"/>
    <w:rsid w:val="00406886"/>
    <w:rsid w:val="00406DF0"/>
    <w:rsid w:val="00411710"/>
    <w:rsid w:val="00413088"/>
    <w:rsid w:val="00413A1B"/>
    <w:rsid w:val="00414132"/>
    <w:rsid w:val="00414A99"/>
    <w:rsid w:val="00416A20"/>
    <w:rsid w:val="00417559"/>
    <w:rsid w:val="004209AB"/>
    <w:rsid w:val="004231C7"/>
    <w:rsid w:val="00427413"/>
    <w:rsid w:val="00430694"/>
    <w:rsid w:val="004308BF"/>
    <w:rsid w:val="00431333"/>
    <w:rsid w:val="0043229B"/>
    <w:rsid w:val="0043260E"/>
    <w:rsid w:val="004364D2"/>
    <w:rsid w:val="004409F2"/>
    <w:rsid w:val="004413D4"/>
    <w:rsid w:val="0044299F"/>
    <w:rsid w:val="00442E65"/>
    <w:rsid w:val="00443538"/>
    <w:rsid w:val="00443B5D"/>
    <w:rsid w:val="00444015"/>
    <w:rsid w:val="00444B22"/>
    <w:rsid w:val="00445ACF"/>
    <w:rsid w:val="0044663C"/>
    <w:rsid w:val="00447C0E"/>
    <w:rsid w:val="00452F86"/>
    <w:rsid w:val="00453E10"/>
    <w:rsid w:val="004552D4"/>
    <w:rsid w:val="00456B69"/>
    <w:rsid w:val="00456D34"/>
    <w:rsid w:val="0045745B"/>
    <w:rsid w:val="00457949"/>
    <w:rsid w:val="00465B32"/>
    <w:rsid w:val="00467B7C"/>
    <w:rsid w:val="00471F57"/>
    <w:rsid w:val="00473D4E"/>
    <w:rsid w:val="00474C54"/>
    <w:rsid w:val="004815ED"/>
    <w:rsid w:val="00481A82"/>
    <w:rsid w:val="00481AF0"/>
    <w:rsid w:val="00481E2A"/>
    <w:rsid w:val="00483111"/>
    <w:rsid w:val="004913F5"/>
    <w:rsid w:val="00493A08"/>
    <w:rsid w:val="0049555F"/>
    <w:rsid w:val="00495EC1"/>
    <w:rsid w:val="004A09F4"/>
    <w:rsid w:val="004A3203"/>
    <w:rsid w:val="004A4D6F"/>
    <w:rsid w:val="004A5492"/>
    <w:rsid w:val="004A75F2"/>
    <w:rsid w:val="004B0867"/>
    <w:rsid w:val="004B1CFF"/>
    <w:rsid w:val="004B3CE9"/>
    <w:rsid w:val="004B3DC9"/>
    <w:rsid w:val="004B4FCB"/>
    <w:rsid w:val="004B545E"/>
    <w:rsid w:val="004C1250"/>
    <w:rsid w:val="004C2BF8"/>
    <w:rsid w:val="004C525A"/>
    <w:rsid w:val="004C5E2B"/>
    <w:rsid w:val="004C63FB"/>
    <w:rsid w:val="004C6BD6"/>
    <w:rsid w:val="004D244F"/>
    <w:rsid w:val="004D7283"/>
    <w:rsid w:val="004D7464"/>
    <w:rsid w:val="004E01E6"/>
    <w:rsid w:val="004E0979"/>
    <w:rsid w:val="004E269D"/>
    <w:rsid w:val="004E325A"/>
    <w:rsid w:val="004E3B13"/>
    <w:rsid w:val="004E507A"/>
    <w:rsid w:val="004E56A5"/>
    <w:rsid w:val="004E6144"/>
    <w:rsid w:val="004E6868"/>
    <w:rsid w:val="004E6981"/>
    <w:rsid w:val="004F2767"/>
    <w:rsid w:val="004F2B7C"/>
    <w:rsid w:val="004F4BD9"/>
    <w:rsid w:val="004F51F1"/>
    <w:rsid w:val="004F78BC"/>
    <w:rsid w:val="00500E4F"/>
    <w:rsid w:val="00502E38"/>
    <w:rsid w:val="0050397B"/>
    <w:rsid w:val="00505D05"/>
    <w:rsid w:val="005063D2"/>
    <w:rsid w:val="0050721B"/>
    <w:rsid w:val="00507999"/>
    <w:rsid w:val="0051080B"/>
    <w:rsid w:val="005136BB"/>
    <w:rsid w:val="00513D48"/>
    <w:rsid w:val="00520ABC"/>
    <w:rsid w:val="00521377"/>
    <w:rsid w:val="00523A3A"/>
    <w:rsid w:val="00523B4D"/>
    <w:rsid w:val="00524552"/>
    <w:rsid w:val="005310AC"/>
    <w:rsid w:val="0053134A"/>
    <w:rsid w:val="005333C7"/>
    <w:rsid w:val="0053343F"/>
    <w:rsid w:val="005365AD"/>
    <w:rsid w:val="005403D2"/>
    <w:rsid w:val="0054056F"/>
    <w:rsid w:val="0054074A"/>
    <w:rsid w:val="005417C6"/>
    <w:rsid w:val="0054330F"/>
    <w:rsid w:val="0054488D"/>
    <w:rsid w:val="00544D4F"/>
    <w:rsid w:val="00545F25"/>
    <w:rsid w:val="005469F3"/>
    <w:rsid w:val="0055000E"/>
    <w:rsid w:val="005504B1"/>
    <w:rsid w:val="0055061C"/>
    <w:rsid w:val="00550AD9"/>
    <w:rsid w:val="005556B7"/>
    <w:rsid w:val="00555A83"/>
    <w:rsid w:val="0055740D"/>
    <w:rsid w:val="00560DE8"/>
    <w:rsid w:val="0056292C"/>
    <w:rsid w:val="00563D6D"/>
    <w:rsid w:val="005654DF"/>
    <w:rsid w:val="00566CA0"/>
    <w:rsid w:val="00567EA9"/>
    <w:rsid w:val="005751CA"/>
    <w:rsid w:val="00577E32"/>
    <w:rsid w:val="00583522"/>
    <w:rsid w:val="005836FF"/>
    <w:rsid w:val="00583A45"/>
    <w:rsid w:val="0058473C"/>
    <w:rsid w:val="005902DA"/>
    <w:rsid w:val="0059104B"/>
    <w:rsid w:val="00591A1D"/>
    <w:rsid w:val="00592596"/>
    <w:rsid w:val="00595E7F"/>
    <w:rsid w:val="00597229"/>
    <w:rsid w:val="005A09D5"/>
    <w:rsid w:val="005A345A"/>
    <w:rsid w:val="005A4403"/>
    <w:rsid w:val="005A5822"/>
    <w:rsid w:val="005A76D4"/>
    <w:rsid w:val="005B114B"/>
    <w:rsid w:val="005B2BDB"/>
    <w:rsid w:val="005B39BC"/>
    <w:rsid w:val="005B5C4C"/>
    <w:rsid w:val="005B70C0"/>
    <w:rsid w:val="005C117C"/>
    <w:rsid w:val="005C11C5"/>
    <w:rsid w:val="005C156B"/>
    <w:rsid w:val="005C197B"/>
    <w:rsid w:val="005C301B"/>
    <w:rsid w:val="005C40CE"/>
    <w:rsid w:val="005C57DC"/>
    <w:rsid w:val="005C712E"/>
    <w:rsid w:val="005C78E7"/>
    <w:rsid w:val="005D014A"/>
    <w:rsid w:val="005D1116"/>
    <w:rsid w:val="005D11A6"/>
    <w:rsid w:val="005D15EC"/>
    <w:rsid w:val="005D223F"/>
    <w:rsid w:val="005D2758"/>
    <w:rsid w:val="005D2B16"/>
    <w:rsid w:val="005E02B1"/>
    <w:rsid w:val="005E1657"/>
    <w:rsid w:val="005E3740"/>
    <w:rsid w:val="005E4FB2"/>
    <w:rsid w:val="005E6E42"/>
    <w:rsid w:val="005F0337"/>
    <w:rsid w:val="005F2B8A"/>
    <w:rsid w:val="005F31FF"/>
    <w:rsid w:val="006016E4"/>
    <w:rsid w:val="00604B33"/>
    <w:rsid w:val="00610AFA"/>
    <w:rsid w:val="006111CD"/>
    <w:rsid w:val="006116F7"/>
    <w:rsid w:val="00611C4E"/>
    <w:rsid w:val="00612880"/>
    <w:rsid w:val="00613793"/>
    <w:rsid w:val="00613AB2"/>
    <w:rsid w:val="00617C81"/>
    <w:rsid w:val="0062151E"/>
    <w:rsid w:val="00622161"/>
    <w:rsid w:val="00622B3E"/>
    <w:rsid w:val="00623A85"/>
    <w:rsid w:val="006243A8"/>
    <w:rsid w:val="006276EE"/>
    <w:rsid w:val="00627FB4"/>
    <w:rsid w:val="0063106E"/>
    <w:rsid w:val="00631BD9"/>
    <w:rsid w:val="006331C5"/>
    <w:rsid w:val="00640B1F"/>
    <w:rsid w:val="00641769"/>
    <w:rsid w:val="00646C05"/>
    <w:rsid w:val="0064729D"/>
    <w:rsid w:val="0064773C"/>
    <w:rsid w:val="0065097F"/>
    <w:rsid w:val="00653FCE"/>
    <w:rsid w:val="0065425C"/>
    <w:rsid w:val="00655DA0"/>
    <w:rsid w:val="00656467"/>
    <w:rsid w:val="00656ACD"/>
    <w:rsid w:val="00656FDD"/>
    <w:rsid w:val="00662021"/>
    <w:rsid w:val="006639D0"/>
    <w:rsid w:val="00663E35"/>
    <w:rsid w:val="0066580E"/>
    <w:rsid w:val="00665EAA"/>
    <w:rsid w:val="00665FF3"/>
    <w:rsid w:val="006674DC"/>
    <w:rsid w:val="0067025A"/>
    <w:rsid w:val="00670F8B"/>
    <w:rsid w:val="00671E6C"/>
    <w:rsid w:val="0067204D"/>
    <w:rsid w:val="006753E1"/>
    <w:rsid w:val="00675716"/>
    <w:rsid w:val="00675876"/>
    <w:rsid w:val="00676873"/>
    <w:rsid w:val="006770DB"/>
    <w:rsid w:val="006800E6"/>
    <w:rsid w:val="0068014D"/>
    <w:rsid w:val="00680679"/>
    <w:rsid w:val="00681AA1"/>
    <w:rsid w:val="00681B47"/>
    <w:rsid w:val="00681B90"/>
    <w:rsid w:val="00682CC4"/>
    <w:rsid w:val="006855C5"/>
    <w:rsid w:val="00685849"/>
    <w:rsid w:val="00685EDA"/>
    <w:rsid w:val="006924A7"/>
    <w:rsid w:val="00692D9C"/>
    <w:rsid w:val="00693012"/>
    <w:rsid w:val="00695BCA"/>
    <w:rsid w:val="006962C9"/>
    <w:rsid w:val="00697ECF"/>
    <w:rsid w:val="006A23BF"/>
    <w:rsid w:val="006A5BBE"/>
    <w:rsid w:val="006A5E11"/>
    <w:rsid w:val="006A5F2B"/>
    <w:rsid w:val="006A60C0"/>
    <w:rsid w:val="006A62A1"/>
    <w:rsid w:val="006A6B27"/>
    <w:rsid w:val="006B1FF1"/>
    <w:rsid w:val="006B3F77"/>
    <w:rsid w:val="006B5DC5"/>
    <w:rsid w:val="006C0495"/>
    <w:rsid w:val="006C41B6"/>
    <w:rsid w:val="006C4C84"/>
    <w:rsid w:val="006C4DDD"/>
    <w:rsid w:val="006C4EED"/>
    <w:rsid w:val="006C51A7"/>
    <w:rsid w:val="006D1D69"/>
    <w:rsid w:val="006D25F6"/>
    <w:rsid w:val="006D2B1A"/>
    <w:rsid w:val="006D55D5"/>
    <w:rsid w:val="006D58B1"/>
    <w:rsid w:val="006D7218"/>
    <w:rsid w:val="006D7E56"/>
    <w:rsid w:val="006E1806"/>
    <w:rsid w:val="006E22C4"/>
    <w:rsid w:val="006E47BF"/>
    <w:rsid w:val="006E6B62"/>
    <w:rsid w:val="006E73CB"/>
    <w:rsid w:val="006F0944"/>
    <w:rsid w:val="006F213C"/>
    <w:rsid w:val="006F61BF"/>
    <w:rsid w:val="006F63F7"/>
    <w:rsid w:val="006F64BA"/>
    <w:rsid w:val="006F77B8"/>
    <w:rsid w:val="0070054D"/>
    <w:rsid w:val="00701756"/>
    <w:rsid w:val="0070271F"/>
    <w:rsid w:val="00702BF8"/>
    <w:rsid w:val="00710578"/>
    <w:rsid w:val="007123CB"/>
    <w:rsid w:val="00712604"/>
    <w:rsid w:val="007135C6"/>
    <w:rsid w:val="007142F4"/>
    <w:rsid w:val="00717F22"/>
    <w:rsid w:val="00717F34"/>
    <w:rsid w:val="007228ED"/>
    <w:rsid w:val="00723C1E"/>
    <w:rsid w:val="007260EB"/>
    <w:rsid w:val="00726CC4"/>
    <w:rsid w:val="00726DFC"/>
    <w:rsid w:val="00730AEF"/>
    <w:rsid w:val="007336FA"/>
    <w:rsid w:val="0073673C"/>
    <w:rsid w:val="00736F27"/>
    <w:rsid w:val="00737035"/>
    <w:rsid w:val="00737DA2"/>
    <w:rsid w:val="007404CC"/>
    <w:rsid w:val="00740B8C"/>
    <w:rsid w:val="00743CCB"/>
    <w:rsid w:val="00755E3B"/>
    <w:rsid w:val="0075616C"/>
    <w:rsid w:val="0075763F"/>
    <w:rsid w:val="00757ED7"/>
    <w:rsid w:val="00762380"/>
    <w:rsid w:val="00762BB2"/>
    <w:rsid w:val="00765FE6"/>
    <w:rsid w:val="00767FEF"/>
    <w:rsid w:val="00771581"/>
    <w:rsid w:val="00771F11"/>
    <w:rsid w:val="007723CC"/>
    <w:rsid w:val="00774518"/>
    <w:rsid w:val="00776E3B"/>
    <w:rsid w:val="00776E84"/>
    <w:rsid w:val="007771CF"/>
    <w:rsid w:val="007803D1"/>
    <w:rsid w:val="007828BE"/>
    <w:rsid w:val="007848E3"/>
    <w:rsid w:val="00785348"/>
    <w:rsid w:val="0079032E"/>
    <w:rsid w:val="00791402"/>
    <w:rsid w:val="007917A2"/>
    <w:rsid w:val="00791C92"/>
    <w:rsid w:val="00794CAF"/>
    <w:rsid w:val="00796ADE"/>
    <w:rsid w:val="00796BB0"/>
    <w:rsid w:val="00797570"/>
    <w:rsid w:val="007A0411"/>
    <w:rsid w:val="007A233E"/>
    <w:rsid w:val="007A3EC3"/>
    <w:rsid w:val="007A791F"/>
    <w:rsid w:val="007B022B"/>
    <w:rsid w:val="007B2A3F"/>
    <w:rsid w:val="007B3899"/>
    <w:rsid w:val="007B40D9"/>
    <w:rsid w:val="007B4724"/>
    <w:rsid w:val="007B51D7"/>
    <w:rsid w:val="007B661E"/>
    <w:rsid w:val="007B69E3"/>
    <w:rsid w:val="007B731A"/>
    <w:rsid w:val="007C1936"/>
    <w:rsid w:val="007C3295"/>
    <w:rsid w:val="007C3323"/>
    <w:rsid w:val="007C3B20"/>
    <w:rsid w:val="007C4727"/>
    <w:rsid w:val="007C4D3C"/>
    <w:rsid w:val="007C68C2"/>
    <w:rsid w:val="007C68C8"/>
    <w:rsid w:val="007C765B"/>
    <w:rsid w:val="007D1C32"/>
    <w:rsid w:val="007D3056"/>
    <w:rsid w:val="007D45B7"/>
    <w:rsid w:val="007D64D0"/>
    <w:rsid w:val="007D6BFD"/>
    <w:rsid w:val="007E0161"/>
    <w:rsid w:val="007E0709"/>
    <w:rsid w:val="007E0732"/>
    <w:rsid w:val="007E0C89"/>
    <w:rsid w:val="007E1D0F"/>
    <w:rsid w:val="007E27F8"/>
    <w:rsid w:val="007E2B7C"/>
    <w:rsid w:val="007E44F0"/>
    <w:rsid w:val="007E4FE1"/>
    <w:rsid w:val="007E5CC0"/>
    <w:rsid w:val="007E7F3E"/>
    <w:rsid w:val="007F105E"/>
    <w:rsid w:val="007F17C0"/>
    <w:rsid w:val="007F23CA"/>
    <w:rsid w:val="007F3B6A"/>
    <w:rsid w:val="007F4D3D"/>
    <w:rsid w:val="007F66A0"/>
    <w:rsid w:val="007F6F91"/>
    <w:rsid w:val="007F7EE2"/>
    <w:rsid w:val="00801BD4"/>
    <w:rsid w:val="00801C1D"/>
    <w:rsid w:val="00804CE9"/>
    <w:rsid w:val="00804FA4"/>
    <w:rsid w:val="0080505B"/>
    <w:rsid w:val="00811736"/>
    <w:rsid w:val="008159C7"/>
    <w:rsid w:val="00817579"/>
    <w:rsid w:val="008177B8"/>
    <w:rsid w:val="00824DF9"/>
    <w:rsid w:val="00825C65"/>
    <w:rsid w:val="00830F6F"/>
    <w:rsid w:val="0083260D"/>
    <w:rsid w:val="00835C07"/>
    <w:rsid w:val="00843A51"/>
    <w:rsid w:val="0084422F"/>
    <w:rsid w:val="00845F97"/>
    <w:rsid w:val="00851CE1"/>
    <w:rsid w:val="00851F56"/>
    <w:rsid w:val="008525BC"/>
    <w:rsid w:val="008535A6"/>
    <w:rsid w:val="0085395F"/>
    <w:rsid w:val="00854F7D"/>
    <w:rsid w:val="008553A4"/>
    <w:rsid w:val="008569B5"/>
    <w:rsid w:val="0086184D"/>
    <w:rsid w:val="008665DF"/>
    <w:rsid w:val="00867389"/>
    <w:rsid w:val="008673EA"/>
    <w:rsid w:val="0087060E"/>
    <w:rsid w:val="00871CC2"/>
    <w:rsid w:val="00874348"/>
    <w:rsid w:val="0087546F"/>
    <w:rsid w:val="00876336"/>
    <w:rsid w:val="008775F4"/>
    <w:rsid w:val="008812F4"/>
    <w:rsid w:val="008831D0"/>
    <w:rsid w:val="00886CD0"/>
    <w:rsid w:val="00887DC0"/>
    <w:rsid w:val="0089151E"/>
    <w:rsid w:val="008A2EF3"/>
    <w:rsid w:val="008A3025"/>
    <w:rsid w:val="008A6840"/>
    <w:rsid w:val="008B0492"/>
    <w:rsid w:val="008B150D"/>
    <w:rsid w:val="008B1621"/>
    <w:rsid w:val="008B1BA4"/>
    <w:rsid w:val="008B23AA"/>
    <w:rsid w:val="008B2D63"/>
    <w:rsid w:val="008B2F7B"/>
    <w:rsid w:val="008B37AA"/>
    <w:rsid w:val="008B43BF"/>
    <w:rsid w:val="008B5858"/>
    <w:rsid w:val="008C2770"/>
    <w:rsid w:val="008C3CFF"/>
    <w:rsid w:val="008C4550"/>
    <w:rsid w:val="008C577C"/>
    <w:rsid w:val="008C6A39"/>
    <w:rsid w:val="008C7428"/>
    <w:rsid w:val="008C78A4"/>
    <w:rsid w:val="008D270F"/>
    <w:rsid w:val="008D3C15"/>
    <w:rsid w:val="008D476F"/>
    <w:rsid w:val="008D4CE2"/>
    <w:rsid w:val="008D4DEA"/>
    <w:rsid w:val="008E142C"/>
    <w:rsid w:val="008E35BA"/>
    <w:rsid w:val="008E484E"/>
    <w:rsid w:val="008E590B"/>
    <w:rsid w:val="008E6F37"/>
    <w:rsid w:val="008F00B3"/>
    <w:rsid w:val="008F1290"/>
    <w:rsid w:val="008F1C07"/>
    <w:rsid w:val="008F4F7A"/>
    <w:rsid w:val="008F6150"/>
    <w:rsid w:val="008F7753"/>
    <w:rsid w:val="008F7A54"/>
    <w:rsid w:val="0090058E"/>
    <w:rsid w:val="009006D9"/>
    <w:rsid w:val="00902057"/>
    <w:rsid w:val="00902765"/>
    <w:rsid w:val="00902903"/>
    <w:rsid w:val="00904832"/>
    <w:rsid w:val="00904C54"/>
    <w:rsid w:val="00905396"/>
    <w:rsid w:val="00906524"/>
    <w:rsid w:val="00906EC3"/>
    <w:rsid w:val="00910A92"/>
    <w:rsid w:val="00911FDF"/>
    <w:rsid w:val="009145E4"/>
    <w:rsid w:val="00914DCD"/>
    <w:rsid w:val="00915077"/>
    <w:rsid w:val="00915658"/>
    <w:rsid w:val="00915B64"/>
    <w:rsid w:val="00915D96"/>
    <w:rsid w:val="0091618E"/>
    <w:rsid w:val="009169AF"/>
    <w:rsid w:val="00916D01"/>
    <w:rsid w:val="009171B9"/>
    <w:rsid w:val="00921850"/>
    <w:rsid w:val="00922A74"/>
    <w:rsid w:val="009255D0"/>
    <w:rsid w:val="009269B3"/>
    <w:rsid w:val="0092759F"/>
    <w:rsid w:val="00930EBA"/>
    <w:rsid w:val="0093191D"/>
    <w:rsid w:val="00931F0B"/>
    <w:rsid w:val="00942E2E"/>
    <w:rsid w:val="009451CB"/>
    <w:rsid w:val="009457F1"/>
    <w:rsid w:val="00951C10"/>
    <w:rsid w:val="0095427E"/>
    <w:rsid w:val="00956C69"/>
    <w:rsid w:val="0095714E"/>
    <w:rsid w:val="00960AEB"/>
    <w:rsid w:val="00960F72"/>
    <w:rsid w:val="00962461"/>
    <w:rsid w:val="0096347E"/>
    <w:rsid w:val="00964068"/>
    <w:rsid w:val="0096482B"/>
    <w:rsid w:val="00965B0D"/>
    <w:rsid w:val="00967454"/>
    <w:rsid w:val="009677F6"/>
    <w:rsid w:val="00967B1C"/>
    <w:rsid w:val="0097218A"/>
    <w:rsid w:val="0097265E"/>
    <w:rsid w:val="009729E0"/>
    <w:rsid w:val="00972D05"/>
    <w:rsid w:val="00975716"/>
    <w:rsid w:val="00981C6D"/>
    <w:rsid w:val="00985544"/>
    <w:rsid w:val="00987489"/>
    <w:rsid w:val="009901DC"/>
    <w:rsid w:val="009925FE"/>
    <w:rsid w:val="009940AE"/>
    <w:rsid w:val="009965D0"/>
    <w:rsid w:val="00997430"/>
    <w:rsid w:val="009A1457"/>
    <w:rsid w:val="009A2B19"/>
    <w:rsid w:val="009A2D44"/>
    <w:rsid w:val="009A3C54"/>
    <w:rsid w:val="009A42D6"/>
    <w:rsid w:val="009A6F4F"/>
    <w:rsid w:val="009B20A0"/>
    <w:rsid w:val="009B270C"/>
    <w:rsid w:val="009B361C"/>
    <w:rsid w:val="009B449B"/>
    <w:rsid w:val="009B6337"/>
    <w:rsid w:val="009C1837"/>
    <w:rsid w:val="009C2B2A"/>
    <w:rsid w:val="009C373A"/>
    <w:rsid w:val="009C64A8"/>
    <w:rsid w:val="009D1237"/>
    <w:rsid w:val="009D28D7"/>
    <w:rsid w:val="009D413D"/>
    <w:rsid w:val="009D54B7"/>
    <w:rsid w:val="009D59FB"/>
    <w:rsid w:val="009D5BC0"/>
    <w:rsid w:val="009D6A82"/>
    <w:rsid w:val="009D7197"/>
    <w:rsid w:val="009E079E"/>
    <w:rsid w:val="009E4B41"/>
    <w:rsid w:val="009E582B"/>
    <w:rsid w:val="009E79CB"/>
    <w:rsid w:val="009F0060"/>
    <w:rsid w:val="009F0A05"/>
    <w:rsid w:val="009F11E8"/>
    <w:rsid w:val="009F2D47"/>
    <w:rsid w:val="009F2FBD"/>
    <w:rsid w:val="009F3F38"/>
    <w:rsid w:val="009F45CC"/>
    <w:rsid w:val="009F4971"/>
    <w:rsid w:val="009F4975"/>
    <w:rsid w:val="009F5C54"/>
    <w:rsid w:val="00A008AF"/>
    <w:rsid w:val="00A01ED8"/>
    <w:rsid w:val="00A02480"/>
    <w:rsid w:val="00A047DC"/>
    <w:rsid w:val="00A04F25"/>
    <w:rsid w:val="00A06B85"/>
    <w:rsid w:val="00A07126"/>
    <w:rsid w:val="00A10385"/>
    <w:rsid w:val="00A103FF"/>
    <w:rsid w:val="00A11666"/>
    <w:rsid w:val="00A12316"/>
    <w:rsid w:val="00A13933"/>
    <w:rsid w:val="00A144DB"/>
    <w:rsid w:val="00A15516"/>
    <w:rsid w:val="00A15B31"/>
    <w:rsid w:val="00A226A2"/>
    <w:rsid w:val="00A241DB"/>
    <w:rsid w:val="00A24BB6"/>
    <w:rsid w:val="00A26349"/>
    <w:rsid w:val="00A31C81"/>
    <w:rsid w:val="00A34129"/>
    <w:rsid w:val="00A34BCD"/>
    <w:rsid w:val="00A35317"/>
    <w:rsid w:val="00A35328"/>
    <w:rsid w:val="00A356BA"/>
    <w:rsid w:val="00A361DA"/>
    <w:rsid w:val="00A36352"/>
    <w:rsid w:val="00A40078"/>
    <w:rsid w:val="00A403F4"/>
    <w:rsid w:val="00A40D2C"/>
    <w:rsid w:val="00A42A29"/>
    <w:rsid w:val="00A42F46"/>
    <w:rsid w:val="00A4610F"/>
    <w:rsid w:val="00A4612D"/>
    <w:rsid w:val="00A475AC"/>
    <w:rsid w:val="00A477FF"/>
    <w:rsid w:val="00A47990"/>
    <w:rsid w:val="00A50900"/>
    <w:rsid w:val="00A51D8E"/>
    <w:rsid w:val="00A537F8"/>
    <w:rsid w:val="00A54249"/>
    <w:rsid w:val="00A56D69"/>
    <w:rsid w:val="00A5710B"/>
    <w:rsid w:val="00A572BB"/>
    <w:rsid w:val="00A61373"/>
    <w:rsid w:val="00A614BF"/>
    <w:rsid w:val="00A63A1F"/>
    <w:rsid w:val="00A64B91"/>
    <w:rsid w:val="00A650D4"/>
    <w:rsid w:val="00A6561D"/>
    <w:rsid w:val="00A65D6F"/>
    <w:rsid w:val="00A665D7"/>
    <w:rsid w:val="00A66AEB"/>
    <w:rsid w:val="00A70289"/>
    <w:rsid w:val="00A7039A"/>
    <w:rsid w:val="00A7173A"/>
    <w:rsid w:val="00A76AB7"/>
    <w:rsid w:val="00A76B6C"/>
    <w:rsid w:val="00A812DE"/>
    <w:rsid w:val="00A81737"/>
    <w:rsid w:val="00A82021"/>
    <w:rsid w:val="00A829BA"/>
    <w:rsid w:val="00A82FFA"/>
    <w:rsid w:val="00A84091"/>
    <w:rsid w:val="00A84894"/>
    <w:rsid w:val="00A84991"/>
    <w:rsid w:val="00A858A1"/>
    <w:rsid w:val="00A85BA0"/>
    <w:rsid w:val="00A85C51"/>
    <w:rsid w:val="00A85FE9"/>
    <w:rsid w:val="00A909E7"/>
    <w:rsid w:val="00A90C89"/>
    <w:rsid w:val="00A96793"/>
    <w:rsid w:val="00AA0D32"/>
    <w:rsid w:val="00AA6176"/>
    <w:rsid w:val="00AA732C"/>
    <w:rsid w:val="00AB0D67"/>
    <w:rsid w:val="00AB302D"/>
    <w:rsid w:val="00AB3492"/>
    <w:rsid w:val="00AB44EB"/>
    <w:rsid w:val="00AB4C5E"/>
    <w:rsid w:val="00AB65F1"/>
    <w:rsid w:val="00AB7FC4"/>
    <w:rsid w:val="00AC1E2E"/>
    <w:rsid w:val="00AC4118"/>
    <w:rsid w:val="00AC50FF"/>
    <w:rsid w:val="00AC5C8D"/>
    <w:rsid w:val="00AC6793"/>
    <w:rsid w:val="00AD2173"/>
    <w:rsid w:val="00AD2776"/>
    <w:rsid w:val="00AD278A"/>
    <w:rsid w:val="00AD2A3B"/>
    <w:rsid w:val="00AD2D6D"/>
    <w:rsid w:val="00AD2F2E"/>
    <w:rsid w:val="00AD4F9A"/>
    <w:rsid w:val="00AD5C5F"/>
    <w:rsid w:val="00AD7346"/>
    <w:rsid w:val="00AD7BF3"/>
    <w:rsid w:val="00AE014D"/>
    <w:rsid w:val="00AE1420"/>
    <w:rsid w:val="00AE1BC8"/>
    <w:rsid w:val="00AE225C"/>
    <w:rsid w:val="00AE22DD"/>
    <w:rsid w:val="00AE7745"/>
    <w:rsid w:val="00AF04CD"/>
    <w:rsid w:val="00AF1358"/>
    <w:rsid w:val="00AF1F6B"/>
    <w:rsid w:val="00AF2C28"/>
    <w:rsid w:val="00AF36C6"/>
    <w:rsid w:val="00AF4611"/>
    <w:rsid w:val="00AF5F43"/>
    <w:rsid w:val="00AF6577"/>
    <w:rsid w:val="00AF73A5"/>
    <w:rsid w:val="00AF7B79"/>
    <w:rsid w:val="00B00D53"/>
    <w:rsid w:val="00B0180E"/>
    <w:rsid w:val="00B02C52"/>
    <w:rsid w:val="00B034F6"/>
    <w:rsid w:val="00B047A7"/>
    <w:rsid w:val="00B0501D"/>
    <w:rsid w:val="00B05C05"/>
    <w:rsid w:val="00B07F29"/>
    <w:rsid w:val="00B112FB"/>
    <w:rsid w:val="00B1215A"/>
    <w:rsid w:val="00B12D71"/>
    <w:rsid w:val="00B1504D"/>
    <w:rsid w:val="00B17074"/>
    <w:rsid w:val="00B17DF2"/>
    <w:rsid w:val="00B205DC"/>
    <w:rsid w:val="00B23337"/>
    <w:rsid w:val="00B24BC2"/>
    <w:rsid w:val="00B252D6"/>
    <w:rsid w:val="00B25ABB"/>
    <w:rsid w:val="00B25CA7"/>
    <w:rsid w:val="00B25FF7"/>
    <w:rsid w:val="00B27A82"/>
    <w:rsid w:val="00B30A34"/>
    <w:rsid w:val="00B350DD"/>
    <w:rsid w:val="00B37A0D"/>
    <w:rsid w:val="00B37D7F"/>
    <w:rsid w:val="00B4320D"/>
    <w:rsid w:val="00B43928"/>
    <w:rsid w:val="00B44141"/>
    <w:rsid w:val="00B4563E"/>
    <w:rsid w:val="00B47C43"/>
    <w:rsid w:val="00B55816"/>
    <w:rsid w:val="00B55FB3"/>
    <w:rsid w:val="00B561A9"/>
    <w:rsid w:val="00B601C2"/>
    <w:rsid w:val="00B60A98"/>
    <w:rsid w:val="00B610CF"/>
    <w:rsid w:val="00B63F3E"/>
    <w:rsid w:val="00B640F9"/>
    <w:rsid w:val="00B64B6E"/>
    <w:rsid w:val="00B70BF2"/>
    <w:rsid w:val="00B70E82"/>
    <w:rsid w:val="00B7166F"/>
    <w:rsid w:val="00B736DE"/>
    <w:rsid w:val="00B737C8"/>
    <w:rsid w:val="00B75A21"/>
    <w:rsid w:val="00B76E46"/>
    <w:rsid w:val="00B810B8"/>
    <w:rsid w:val="00B824CA"/>
    <w:rsid w:val="00B83744"/>
    <w:rsid w:val="00B840A2"/>
    <w:rsid w:val="00B87B98"/>
    <w:rsid w:val="00B90838"/>
    <w:rsid w:val="00B908C9"/>
    <w:rsid w:val="00B91117"/>
    <w:rsid w:val="00B914B3"/>
    <w:rsid w:val="00B93DB6"/>
    <w:rsid w:val="00B977BC"/>
    <w:rsid w:val="00BA0F40"/>
    <w:rsid w:val="00BA2650"/>
    <w:rsid w:val="00BA35C2"/>
    <w:rsid w:val="00BA5145"/>
    <w:rsid w:val="00BA6DB2"/>
    <w:rsid w:val="00BA7505"/>
    <w:rsid w:val="00BB20CB"/>
    <w:rsid w:val="00BB2C3B"/>
    <w:rsid w:val="00BB61B9"/>
    <w:rsid w:val="00BB7011"/>
    <w:rsid w:val="00BC038C"/>
    <w:rsid w:val="00BC513B"/>
    <w:rsid w:val="00BC5F58"/>
    <w:rsid w:val="00BC6700"/>
    <w:rsid w:val="00BC686F"/>
    <w:rsid w:val="00BC755A"/>
    <w:rsid w:val="00BD2264"/>
    <w:rsid w:val="00BD4888"/>
    <w:rsid w:val="00BD5250"/>
    <w:rsid w:val="00BD7EFC"/>
    <w:rsid w:val="00BE0265"/>
    <w:rsid w:val="00BE0805"/>
    <w:rsid w:val="00BE0E89"/>
    <w:rsid w:val="00BE28E0"/>
    <w:rsid w:val="00BE2FB2"/>
    <w:rsid w:val="00BE6029"/>
    <w:rsid w:val="00BE6F37"/>
    <w:rsid w:val="00BE7739"/>
    <w:rsid w:val="00BF0108"/>
    <w:rsid w:val="00BF33E8"/>
    <w:rsid w:val="00BF6F06"/>
    <w:rsid w:val="00C00593"/>
    <w:rsid w:val="00C00E42"/>
    <w:rsid w:val="00C01845"/>
    <w:rsid w:val="00C023A0"/>
    <w:rsid w:val="00C05177"/>
    <w:rsid w:val="00C05F25"/>
    <w:rsid w:val="00C06325"/>
    <w:rsid w:val="00C104FF"/>
    <w:rsid w:val="00C11AC9"/>
    <w:rsid w:val="00C11EE0"/>
    <w:rsid w:val="00C1330B"/>
    <w:rsid w:val="00C176AB"/>
    <w:rsid w:val="00C2170F"/>
    <w:rsid w:val="00C238BD"/>
    <w:rsid w:val="00C24887"/>
    <w:rsid w:val="00C25F3F"/>
    <w:rsid w:val="00C2749A"/>
    <w:rsid w:val="00C3126D"/>
    <w:rsid w:val="00C331D2"/>
    <w:rsid w:val="00C34EB2"/>
    <w:rsid w:val="00C35501"/>
    <w:rsid w:val="00C403EF"/>
    <w:rsid w:val="00C411DA"/>
    <w:rsid w:val="00C42585"/>
    <w:rsid w:val="00C44042"/>
    <w:rsid w:val="00C45650"/>
    <w:rsid w:val="00C46A50"/>
    <w:rsid w:val="00C50159"/>
    <w:rsid w:val="00C50606"/>
    <w:rsid w:val="00C50996"/>
    <w:rsid w:val="00C5135C"/>
    <w:rsid w:val="00C51AE5"/>
    <w:rsid w:val="00C51F72"/>
    <w:rsid w:val="00C52444"/>
    <w:rsid w:val="00C52632"/>
    <w:rsid w:val="00C55343"/>
    <w:rsid w:val="00C55A0B"/>
    <w:rsid w:val="00C579E6"/>
    <w:rsid w:val="00C608D4"/>
    <w:rsid w:val="00C60ADA"/>
    <w:rsid w:val="00C619FE"/>
    <w:rsid w:val="00C61C88"/>
    <w:rsid w:val="00C61E6A"/>
    <w:rsid w:val="00C624C9"/>
    <w:rsid w:val="00C62C20"/>
    <w:rsid w:val="00C63EFA"/>
    <w:rsid w:val="00C6476C"/>
    <w:rsid w:val="00C66077"/>
    <w:rsid w:val="00C66A87"/>
    <w:rsid w:val="00C67647"/>
    <w:rsid w:val="00C77B0D"/>
    <w:rsid w:val="00C77D5A"/>
    <w:rsid w:val="00C8002D"/>
    <w:rsid w:val="00C83BF2"/>
    <w:rsid w:val="00C8433D"/>
    <w:rsid w:val="00C846D1"/>
    <w:rsid w:val="00C91088"/>
    <w:rsid w:val="00C935B9"/>
    <w:rsid w:val="00C944EC"/>
    <w:rsid w:val="00C94952"/>
    <w:rsid w:val="00C96C77"/>
    <w:rsid w:val="00C96DC4"/>
    <w:rsid w:val="00CA1438"/>
    <w:rsid w:val="00CA2667"/>
    <w:rsid w:val="00CA4004"/>
    <w:rsid w:val="00CA44B8"/>
    <w:rsid w:val="00CA4C0C"/>
    <w:rsid w:val="00CA4F44"/>
    <w:rsid w:val="00CA61E6"/>
    <w:rsid w:val="00CB0CD0"/>
    <w:rsid w:val="00CB1216"/>
    <w:rsid w:val="00CB22D9"/>
    <w:rsid w:val="00CB3273"/>
    <w:rsid w:val="00CB5DBA"/>
    <w:rsid w:val="00CB6D43"/>
    <w:rsid w:val="00CC0A37"/>
    <w:rsid w:val="00CC2459"/>
    <w:rsid w:val="00CC2D81"/>
    <w:rsid w:val="00CC602B"/>
    <w:rsid w:val="00CC61BD"/>
    <w:rsid w:val="00CD020D"/>
    <w:rsid w:val="00CD0295"/>
    <w:rsid w:val="00CD0FD2"/>
    <w:rsid w:val="00CD13C2"/>
    <w:rsid w:val="00CD680D"/>
    <w:rsid w:val="00CD68D6"/>
    <w:rsid w:val="00CE0FDA"/>
    <w:rsid w:val="00CE2545"/>
    <w:rsid w:val="00CE40F5"/>
    <w:rsid w:val="00CE4F81"/>
    <w:rsid w:val="00CE555F"/>
    <w:rsid w:val="00CE6B35"/>
    <w:rsid w:val="00CE7437"/>
    <w:rsid w:val="00CF2989"/>
    <w:rsid w:val="00CF35EA"/>
    <w:rsid w:val="00CF39C3"/>
    <w:rsid w:val="00CF557C"/>
    <w:rsid w:val="00CF5CD0"/>
    <w:rsid w:val="00D01289"/>
    <w:rsid w:val="00D0250D"/>
    <w:rsid w:val="00D035E4"/>
    <w:rsid w:val="00D05B41"/>
    <w:rsid w:val="00D10E4A"/>
    <w:rsid w:val="00D117B5"/>
    <w:rsid w:val="00D13734"/>
    <w:rsid w:val="00D1410B"/>
    <w:rsid w:val="00D159B6"/>
    <w:rsid w:val="00D17020"/>
    <w:rsid w:val="00D17589"/>
    <w:rsid w:val="00D2080E"/>
    <w:rsid w:val="00D229CF"/>
    <w:rsid w:val="00D234F9"/>
    <w:rsid w:val="00D278AF"/>
    <w:rsid w:val="00D31772"/>
    <w:rsid w:val="00D31AA8"/>
    <w:rsid w:val="00D31AF1"/>
    <w:rsid w:val="00D31F5E"/>
    <w:rsid w:val="00D31FEA"/>
    <w:rsid w:val="00D31FF2"/>
    <w:rsid w:val="00D3300B"/>
    <w:rsid w:val="00D33A66"/>
    <w:rsid w:val="00D35667"/>
    <w:rsid w:val="00D35F5C"/>
    <w:rsid w:val="00D3661E"/>
    <w:rsid w:val="00D44A91"/>
    <w:rsid w:val="00D4545D"/>
    <w:rsid w:val="00D46D06"/>
    <w:rsid w:val="00D512EC"/>
    <w:rsid w:val="00D525DE"/>
    <w:rsid w:val="00D533E1"/>
    <w:rsid w:val="00D53E23"/>
    <w:rsid w:val="00D54CE6"/>
    <w:rsid w:val="00D575CF"/>
    <w:rsid w:val="00D6278C"/>
    <w:rsid w:val="00D62EE1"/>
    <w:rsid w:val="00D63DC8"/>
    <w:rsid w:val="00D646F2"/>
    <w:rsid w:val="00D71242"/>
    <w:rsid w:val="00D713FD"/>
    <w:rsid w:val="00D7246D"/>
    <w:rsid w:val="00D729A4"/>
    <w:rsid w:val="00D74DE5"/>
    <w:rsid w:val="00D7577B"/>
    <w:rsid w:val="00D7776B"/>
    <w:rsid w:val="00D819C8"/>
    <w:rsid w:val="00D837AB"/>
    <w:rsid w:val="00D84A22"/>
    <w:rsid w:val="00D90622"/>
    <w:rsid w:val="00D9173B"/>
    <w:rsid w:val="00DA156B"/>
    <w:rsid w:val="00DA1B9E"/>
    <w:rsid w:val="00DA204E"/>
    <w:rsid w:val="00DA36CC"/>
    <w:rsid w:val="00DA6966"/>
    <w:rsid w:val="00DA766A"/>
    <w:rsid w:val="00DB0EAA"/>
    <w:rsid w:val="00DB1F53"/>
    <w:rsid w:val="00DB31FD"/>
    <w:rsid w:val="00DB4171"/>
    <w:rsid w:val="00DB744A"/>
    <w:rsid w:val="00DC28CF"/>
    <w:rsid w:val="00DC3361"/>
    <w:rsid w:val="00DC39E3"/>
    <w:rsid w:val="00DC43E5"/>
    <w:rsid w:val="00DC4A56"/>
    <w:rsid w:val="00DC7752"/>
    <w:rsid w:val="00DD2BCD"/>
    <w:rsid w:val="00DD2E3E"/>
    <w:rsid w:val="00DD3628"/>
    <w:rsid w:val="00DD3A29"/>
    <w:rsid w:val="00DD3CF3"/>
    <w:rsid w:val="00DD6284"/>
    <w:rsid w:val="00DD7FBB"/>
    <w:rsid w:val="00DE072A"/>
    <w:rsid w:val="00DE0F88"/>
    <w:rsid w:val="00DE1FC9"/>
    <w:rsid w:val="00DE35AB"/>
    <w:rsid w:val="00DE5937"/>
    <w:rsid w:val="00DF1B29"/>
    <w:rsid w:val="00DF1CBA"/>
    <w:rsid w:val="00DF3EB5"/>
    <w:rsid w:val="00E003C2"/>
    <w:rsid w:val="00E006FA"/>
    <w:rsid w:val="00E00711"/>
    <w:rsid w:val="00E03C56"/>
    <w:rsid w:val="00E068EA"/>
    <w:rsid w:val="00E10095"/>
    <w:rsid w:val="00E10168"/>
    <w:rsid w:val="00E12BFC"/>
    <w:rsid w:val="00E13250"/>
    <w:rsid w:val="00E1495C"/>
    <w:rsid w:val="00E15F8D"/>
    <w:rsid w:val="00E16005"/>
    <w:rsid w:val="00E17C16"/>
    <w:rsid w:val="00E17FB9"/>
    <w:rsid w:val="00E253F6"/>
    <w:rsid w:val="00E267F8"/>
    <w:rsid w:val="00E27A75"/>
    <w:rsid w:val="00E319C1"/>
    <w:rsid w:val="00E336CD"/>
    <w:rsid w:val="00E33D4F"/>
    <w:rsid w:val="00E35ED1"/>
    <w:rsid w:val="00E40FA7"/>
    <w:rsid w:val="00E414F9"/>
    <w:rsid w:val="00E41FC2"/>
    <w:rsid w:val="00E4230A"/>
    <w:rsid w:val="00E450BF"/>
    <w:rsid w:val="00E4605F"/>
    <w:rsid w:val="00E46BB7"/>
    <w:rsid w:val="00E471E1"/>
    <w:rsid w:val="00E53FF5"/>
    <w:rsid w:val="00E56016"/>
    <w:rsid w:val="00E5612D"/>
    <w:rsid w:val="00E5614D"/>
    <w:rsid w:val="00E56858"/>
    <w:rsid w:val="00E571FA"/>
    <w:rsid w:val="00E57590"/>
    <w:rsid w:val="00E6081F"/>
    <w:rsid w:val="00E61113"/>
    <w:rsid w:val="00E618F8"/>
    <w:rsid w:val="00E61972"/>
    <w:rsid w:val="00E62BAB"/>
    <w:rsid w:val="00E65315"/>
    <w:rsid w:val="00E65AB3"/>
    <w:rsid w:val="00E65BD3"/>
    <w:rsid w:val="00E66B6E"/>
    <w:rsid w:val="00E705AD"/>
    <w:rsid w:val="00E73B0C"/>
    <w:rsid w:val="00E751CE"/>
    <w:rsid w:val="00E7676D"/>
    <w:rsid w:val="00E779A6"/>
    <w:rsid w:val="00E843C8"/>
    <w:rsid w:val="00E86C18"/>
    <w:rsid w:val="00E872DC"/>
    <w:rsid w:val="00E902D6"/>
    <w:rsid w:val="00E913D1"/>
    <w:rsid w:val="00E92A28"/>
    <w:rsid w:val="00E9579B"/>
    <w:rsid w:val="00E97211"/>
    <w:rsid w:val="00E9742D"/>
    <w:rsid w:val="00EA0834"/>
    <w:rsid w:val="00EA29E3"/>
    <w:rsid w:val="00EA3558"/>
    <w:rsid w:val="00EA6164"/>
    <w:rsid w:val="00EA7A70"/>
    <w:rsid w:val="00EB10BC"/>
    <w:rsid w:val="00EB10C3"/>
    <w:rsid w:val="00EB110B"/>
    <w:rsid w:val="00EB328A"/>
    <w:rsid w:val="00EB3CFF"/>
    <w:rsid w:val="00EB47C6"/>
    <w:rsid w:val="00EB5882"/>
    <w:rsid w:val="00EB5E55"/>
    <w:rsid w:val="00EB6540"/>
    <w:rsid w:val="00EB7656"/>
    <w:rsid w:val="00EC004E"/>
    <w:rsid w:val="00EC02AC"/>
    <w:rsid w:val="00EC1F81"/>
    <w:rsid w:val="00EC30CB"/>
    <w:rsid w:val="00EC7AD4"/>
    <w:rsid w:val="00ED2440"/>
    <w:rsid w:val="00ED35D6"/>
    <w:rsid w:val="00ED6165"/>
    <w:rsid w:val="00EE0D5B"/>
    <w:rsid w:val="00EE1755"/>
    <w:rsid w:val="00EE4DE7"/>
    <w:rsid w:val="00EE5ED1"/>
    <w:rsid w:val="00EF1529"/>
    <w:rsid w:val="00EF2A61"/>
    <w:rsid w:val="00EF486F"/>
    <w:rsid w:val="00EF5541"/>
    <w:rsid w:val="00EF6824"/>
    <w:rsid w:val="00F00E42"/>
    <w:rsid w:val="00F01D6F"/>
    <w:rsid w:val="00F04514"/>
    <w:rsid w:val="00F05261"/>
    <w:rsid w:val="00F10AF5"/>
    <w:rsid w:val="00F139AC"/>
    <w:rsid w:val="00F14DD3"/>
    <w:rsid w:val="00F16AFE"/>
    <w:rsid w:val="00F203E2"/>
    <w:rsid w:val="00F220C0"/>
    <w:rsid w:val="00F224CC"/>
    <w:rsid w:val="00F22665"/>
    <w:rsid w:val="00F22B6A"/>
    <w:rsid w:val="00F26A3D"/>
    <w:rsid w:val="00F31466"/>
    <w:rsid w:val="00F32891"/>
    <w:rsid w:val="00F34541"/>
    <w:rsid w:val="00F35953"/>
    <w:rsid w:val="00F37AA0"/>
    <w:rsid w:val="00F403B1"/>
    <w:rsid w:val="00F41924"/>
    <w:rsid w:val="00F41F50"/>
    <w:rsid w:val="00F4722A"/>
    <w:rsid w:val="00F5190F"/>
    <w:rsid w:val="00F52742"/>
    <w:rsid w:val="00F5359A"/>
    <w:rsid w:val="00F536BC"/>
    <w:rsid w:val="00F5410B"/>
    <w:rsid w:val="00F55AFF"/>
    <w:rsid w:val="00F55C3C"/>
    <w:rsid w:val="00F56AE6"/>
    <w:rsid w:val="00F64655"/>
    <w:rsid w:val="00F64F1D"/>
    <w:rsid w:val="00F655EE"/>
    <w:rsid w:val="00F6571E"/>
    <w:rsid w:val="00F65F27"/>
    <w:rsid w:val="00F715AD"/>
    <w:rsid w:val="00F715D4"/>
    <w:rsid w:val="00F73819"/>
    <w:rsid w:val="00F80F6A"/>
    <w:rsid w:val="00F82170"/>
    <w:rsid w:val="00F8222C"/>
    <w:rsid w:val="00F825BB"/>
    <w:rsid w:val="00F84216"/>
    <w:rsid w:val="00F845E7"/>
    <w:rsid w:val="00F85A4E"/>
    <w:rsid w:val="00F863BF"/>
    <w:rsid w:val="00F952D5"/>
    <w:rsid w:val="00F96378"/>
    <w:rsid w:val="00F975A8"/>
    <w:rsid w:val="00FA2BFF"/>
    <w:rsid w:val="00FA464A"/>
    <w:rsid w:val="00FA4A47"/>
    <w:rsid w:val="00FA7912"/>
    <w:rsid w:val="00FB1B46"/>
    <w:rsid w:val="00FB22BE"/>
    <w:rsid w:val="00FB409A"/>
    <w:rsid w:val="00FB58DA"/>
    <w:rsid w:val="00FB6BE6"/>
    <w:rsid w:val="00FB6FBE"/>
    <w:rsid w:val="00FB752B"/>
    <w:rsid w:val="00FC2091"/>
    <w:rsid w:val="00FC2188"/>
    <w:rsid w:val="00FC22CE"/>
    <w:rsid w:val="00FC5B3B"/>
    <w:rsid w:val="00FD0FEC"/>
    <w:rsid w:val="00FD15D5"/>
    <w:rsid w:val="00FD17F9"/>
    <w:rsid w:val="00FD540C"/>
    <w:rsid w:val="00FD7BCF"/>
    <w:rsid w:val="00FE0C47"/>
    <w:rsid w:val="00FE0C85"/>
    <w:rsid w:val="00FE2295"/>
    <w:rsid w:val="00FE2A6C"/>
    <w:rsid w:val="00FE3B4A"/>
    <w:rsid w:val="00FE3D7E"/>
    <w:rsid w:val="00FE593B"/>
    <w:rsid w:val="00FF0190"/>
    <w:rsid w:val="00FF0B87"/>
    <w:rsid w:val="00FF2203"/>
    <w:rsid w:val="00FF255E"/>
    <w:rsid w:val="00FF302A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92C0"/>
  <w15:docId w15:val="{23B60DF7-87E9-4E1D-8556-710AE42D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6BA"/>
    <w:pPr>
      <w:suppressAutoHyphens/>
      <w:spacing w:after="0" w:line="240" w:lineRule="auto"/>
    </w:pPr>
    <w:rPr>
      <w:rFonts w:ascii="Garamond" w:eastAsia="Times New Roman" w:hAnsi="Garamond" w:cs="Garamond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02248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7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2248"/>
    <w:rPr>
      <w:rFonts w:ascii="Cambria" w:eastAsia="Times New Roman" w:hAnsi="Cambria" w:cs="Cambria"/>
      <w:b/>
      <w:bCs/>
      <w:color w:val="4F81BD"/>
      <w:sz w:val="26"/>
      <w:szCs w:val="26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BE0E89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0E89"/>
    <w:rPr>
      <w:rFonts w:ascii="Calibri" w:hAnsi="Calibri"/>
      <w:szCs w:val="21"/>
    </w:rPr>
  </w:style>
  <w:style w:type="character" w:styleId="Hyperlink">
    <w:name w:val="Hyperlink"/>
    <w:basedOn w:val="DefaultParagraphFont"/>
    <w:rsid w:val="006E6B62"/>
    <w:rPr>
      <w:color w:val="0000FF"/>
      <w:u w:val="single"/>
    </w:rPr>
  </w:style>
  <w:style w:type="table" w:styleId="TableGrid">
    <w:name w:val="Table Grid"/>
    <w:basedOn w:val="TableNormal"/>
    <w:rsid w:val="006E6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812F4"/>
    <w:pPr>
      <w:suppressAutoHyphens w:val="0"/>
      <w:ind w:left="720"/>
      <w:contextualSpacing/>
    </w:pPr>
    <w:rPr>
      <w:rFonts w:ascii="Times New Roman" w:hAnsi="Times New Roman" w:cs="Times New Roman"/>
      <w:sz w:val="24"/>
      <w:szCs w:val="24"/>
      <w:lang w:val="en-CA" w:eastAsia="en-US"/>
    </w:rPr>
  </w:style>
  <w:style w:type="paragraph" w:customStyle="1" w:styleId="ResumeSections">
    <w:name w:val="Resume Sections"/>
    <w:basedOn w:val="Heading1"/>
    <w:rsid w:val="00B17074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Garamond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D0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14A"/>
    <w:rPr>
      <w:rFonts w:ascii="Garamond" w:eastAsia="Times New Roman" w:hAnsi="Garamond" w:cs="Garamond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D0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14A"/>
    <w:rPr>
      <w:rFonts w:ascii="Garamond" w:eastAsia="Times New Roman" w:hAnsi="Garamond" w:cs="Garamond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710578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xbe">
    <w:name w:val="_xbe"/>
    <w:basedOn w:val="DefaultParagraphFont"/>
    <w:rsid w:val="003B09F8"/>
  </w:style>
  <w:style w:type="character" w:customStyle="1" w:styleId="apple-converted-space">
    <w:name w:val="apple-converted-space"/>
    <w:basedOn w:val="DefaultParagraphFont"/>
    <w:rsid w:val="00447C0E"/>
  </w:style>
  <w:style w:type="paragraph" w:styleId="BodyText2">
    <w:name w:val="Body Text 2"/>
    <w:basedOn w:val="Normal"/>
    <w:link w:val="BodyText2Char"/>
    <w:uiPriority w:val="99"/>
    <w:unhideWhenUsed/>
    <w:rsid w:val="00447C0E"/>
    <w:pPr>
      <w:spacing w:after="120" w:line="48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447C0E"/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character" w:customStyle="1" w:styleId="ListParagraphChar">
    <w:name w:val="List Paragraph Char"/>
    <w:link w:val="ListParagraph"/>
    <w:uiPriority w:val="34"/>
    <w:locked/>
    <w:rsid w:val="00254F9C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l">
    <w:name w:val="hl"/>
    <w:basedOn w:val="DefaultParagraphFont"/>
    <w:rsid w:val="00A4610F"/>
  </w:style>
  <w:style w:type="character" w:customStyle="1" w:styleId="Heading4Char">
    <w:name w:val="Heading 4 Char"/>
    <w:basedOn w:val="DefaultParagraphFont"/>
    <w:link w:val="Heading4"/>
    <w:uiPriority w:val="9"/>
    <w:semiHidden/>
    <w:rsid w:val="000C473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ar-SA"/>
    </w:rPr>
  </w:style>
  <w:style w:type="paragraph" w:customStyle="1" w:styleId="pv-entitydescription">
    <w:name w:val="pv-entity__description"/>
    <w:basedOn w:val="Normal"/>
    <w:rsid w:val="000C473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Body">
    <w:name w:val="Body"/>
    <w:uiPriority w:val="99"/>
    <w:rsid w:val="00DA6966"/>
    <w:pPr>
      <w:suppressAutoHyphens/>
      <w:spacing w:after="180" w:line="240" w:lineRule="auto"/>
    </w:pPr>
    <w:rPr>
      <w:rFonts w:ascii="Didot" w:eastAsia="Times New Roman" w:hAnsi="Didot" w:cs="Times New Roman"/>
      <w:color w:val="000000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6ECC-C052-4D83-B7D8-EE1AE667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mahesh yedlapalli</cp:lastModifiedBy>
  <cp:revision>22</cp:revision>
  <cp:lastPrinted>2018-09-15T19:03:00Z</cp:lastPrinted>
  <dcterms:created xsi:type="dcterms:W3CDTF">2018-09-17T01:59:00Z</dcterms:created>
  <dcterms:modified xsi:type="dcterms:W3CDTF">2018-09-25T15:27:00Z</dcterms:modified>
</cp:coreProperties>
</file>